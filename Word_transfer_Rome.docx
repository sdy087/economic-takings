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157" w:rsidRDefault="00C52724">
      <w:pPr>
        <w:spacing w:line="253" w:lineRule="auto"/>
        <w:ind w:left="677" w:right="664" w:firstLine="249"/>
        <w:jc w:val="both"/>
        <w:rPr>
          <w:sz w:val="18"/>
          <w:szCs w:val="18"/>
        </w:rPr>
      </w:pPr>
      <w:bookmarkStart w:id="0" w:name="_GoBack"/>
      <w:bookmarkEnd w:id="0"/>
      <w:r>
        <w:rPr>
          <w:position w:val="8"/>
          <w:sz w:val="12"/>
          <w:szCs w:val="12"/>
        </w:rPr>
        <w:t>1</w:t>
      </w:r>
      <w:r>
        <w:rPr>
          <w:spacing w:val="-7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A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4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rule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rule </w:t>
      </w:r>
      <w:r>
        <w:rPr>
          <w:spacing w:val="1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19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3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ensure </w:t>
      </w:r>
      <w:r>
        <w:rPr>
          <w:spacing w:val="26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that </w:t>
      </w:r>
      <w:r>
        <w:rPr>
          <w:spacing w:val="2"/>
          <w:w w:val="1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com</w:t>
      </w:r>
      <w:r>
        <w:rPr>
          <w:spacing w:val="7"/>
          <w:w w:val="114"/>
          <w:sz w:val="18"/>
          <w:szCs w:val="18"/>
        </w:rPr>
        <w:t>p</w:t>
      </w:r>
      <w:r>
        <w:rPr>
          <w:w w:val="114"/>
          <w:sz w:val="18"/>
          <w:szCs w:val="18"/>
        </w:rPr>
        <w:t>ensation</w:t>
      </w:r>
      <w:r>
        <w:rPr>
          <w:spacing w:val="-23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3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calculated </w:t>
      </w:r>
      <w:r>
        <w:rPr>
          <w:w w:val="113"/>
          <w:sz w:val="18"/>
          <w:szCs w:val="18"/>
        </w:rPr>
        <w:t>without</w:t>
      </w:r>
      <w:r>
        <w:rPr>
          <w:spacing w:val="7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taking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to </w:t>
      </w:r>
      <w:r>
        <w:rPr>
          <w:spacing w:val="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accou</w:t>
      </w:r>
      <w:r>
        <w:rPr>
          <w:spacing w:val="-4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2"/>
          <w:w w:val="14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hanges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pro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er</w:t>
      </w:r>
      <w:r>
        <w:rPr>
          <w:spacing w:val="-5"/>
          <w:w w:val="109"/>
          <w:sz w:val="18"/>
          <w:szCs w:val="18"/>
        </w:rPr>
        <w:t>t</w:t>
      </w:r>
      <w:r>
        <w:rPr>
          <w:w w:val="109"/>
          <w:sz w:val="18"/>
          <w:szCs w:val="18"/>
        </w:rPr>
        <w:t>y’s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 </w:t>
      </w:r>
      <w:r>
        <w:rPr>
          <w:w w:val="125"/>
          <w:sz w:val="18"/>
          <w:szCs w:val="18"/>
        </w:rPr>
        <w:t>that</w:t>
      </w:r>
      <w:r>
        <w:rPr>
          <w:spacing w:val="1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due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expropri- </w:t>
      </w:r>
      <w:r>
        <w:rPr>
          <w:sz w:val="18"/>
          <w:szCs w:val="18"/>
        </w:rPr>
        <w:t xml:space="preserve">ation,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underlying</w:t>
      </w:r>
      <w:r>
        <w:rPr>
          <w:spacing w:val="1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it.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11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terminolo</w:t>
      </w:r>
      <w:r>
        <w:rPr>
          <w:spacing w:val="1"/>
          <w:w w:val="107"/>
          <w:sz w:val="18"/>
          <w:szCs w:val="18"/>
        </w:rPr>
        <w:t>g</w:t>
      </w:r>
      <w:r>
        <w:rPr>
          <w:w w:val="107"/>
          <w:sz w:val="18"/>
          <w:szCs w:val="18"/>
        </w:rPr>
        <w:t>y</w:t>
      </w:r>
      <w:r>
        <w:rPr>
          <w:spacing w:val="2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established</w:t>
      </w:r>
      <w:r>
        <w:rPr>
          <w:spacing w:val="1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UK,  see,</w:t>
      </w:r>
      <w:r>
        <w:rPr>
          <w:spacing w:val="30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 xml:space="preserve">e.g., </w:t>
      </w:r>
      <w:r>
        <w:rPr>
          <w:w w:val="110"/>
          <w:sz w:val="18"/>
          <w:szCs w:val="18"/>
        </w:rPr>
        <w:t>Compulsory Pur</w:t>
      </w:r>
      <w:r>
        <w:rPr>
          <w:spacing w:val="-5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hase</w:t>
      </w:r>
      <w:r>
        <w:rPr>
          <w:spacing w:val="3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Com</w:t>
      </w:r>
      <w:r>
        <w:rPr>
          <w:spacing w:val="6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 xml:space="preserve">ensation: </w:t>
      </w:r>
      <w:r>
        <w:rPr>
          <w:spacing w:val="24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Disregarding</w:t>
      </w:r>
      <w:r>
        <w:rPr>
          <w:spacing w:val="19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(Discussion</w:t>
      </w:r>
      <w:r>
        <w:rPr>
          <w:spacing w:val="19"/>
          <w:w w:val="107"/>
          <w:sz w:val="18"/>
          <w:szCs w:val="18"/>
        </w:rPr>
        <w:t xml:space="preserve"> </w:t>
      </w:r>
      <w:r>
        <w:rPr>
          <w:spacing w:val="-5"/>
          <w:w w:val="125"/>
          <w:sz w:val="18"/>
          <w:szCs w:val="18"/>
        </w:rPr>
        <w:t>P</w:t>
      </w:r>
      <w:r>
        <w:rPr>
          <w:w w:val="114"/>
          <w:sz w:val="18"/>
          <w:szCs w:val="18"/>
        </w:rPr>
        <w:t>a</w:t>
      </w:r>
      <w:r>
        <w:rPr>
          <w:spacing w:val="5"/>
          <w:w w:val="114"/>
          <w:sz w:val="18"/>
          <w:szCs w:val="18"/>
        </w:rPr>
        <w:t>p</w:t>
      </w:r>
      <w:r>
        <w:rPr>
          <w:w w:val="111"/>
          <w:sz w:val="18"/>
          <w:szCs w:val="18"/>
        </w:rPr>
        <w:t xml:space="preserve">er,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Commission</w:t>
      </w:r>
      <w:r>
        <w:rPr>
          <w:spacing w:val="23"/>
          <w:w w:val="10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2001).</w:t>
      </w:r>
    </w:p>
    <w:p w:rsidR="00AB4157" w:rsidRDefault="00C52724">
      <w:pPr>
        <w:spacing w:line="200" w:lineRule="exact"/>
        <w:ind w:left="925"/>
        <w:rPr>
          <w:sz w:val="18"/>
          <w:szCs w:val="18"/>
        </w:rPr>
      </w:pPr>
      <w:r>
        <w:rPr>
          <w:position w:val="7"/>
          <w:sz w:val="12"/>
          <w:szCs w:val="12"/>
        </w:rPr>
        <w:t>2</w:t>
      </w:r>
      <w:r>
        <w:rPr>
          <w:spacing w:val="-7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2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Thomas</w:t>
      </w:r>
      <w:r>
        <w:rPr>
          <w:spacing w:val="2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Merrill,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“The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Economics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Public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Use”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(1986)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72</w:t>
      </w:r>
      <w:r>
        <w:rPr>
          <w:spacing w:val="2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Corn</w:t>
      </w:r>
      <w:r>
        <w:rPr>
          <w:w w:val="102"/>
          <w:sz w:val="18"/>
          <w:szCs w:val="18"/>
        </w:rPr>
        <w:t>ell</w:t>
      </w:r>
    </w:p>
    <w:p w:rsidR="00AB4157" w:rsidRDefault="00C52724">
      <w:pPr>
        <w:spacing w:before="12"/>
        <w:ind w:left="677" w:right="666"/>
        <w:jc w:val="both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Review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61;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Lee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Anne</w:t>
      </w:r>
      <w:r>
        <w:rPr>
          <w:spacing w:val="31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ennell, </w:t>
      </w:r>
      <w:r>
        <w:rPr>
          <w:spacing w:val="1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“</w:t>
      </w:r>
      <w:r>
        <w:rPr>
          <w:spacing w:val="-17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aking</w:t>
      </w:r>
      <w:r>
        <w:rPr>
          <w:spacing w:val="-2"/>
          <w:w w:val="11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Emine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Domain </w:t>
      </w:r>
      <w:r>
        <w:rPr>
          <w:spacing w:val="7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Apart”</w:t>
      </w:r>
      <w:r>
        <w:rPr>
          <w:spacing w:val="-7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(2004)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2004</w:t>
      </w:r>
      <w:r>
        <w:rPr>
          <w:spacing w:val="7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Mi</w:t>
      </w:r>
      <w:r>
        <w:rPr>
          <w:spacing w:val="-5"/>
          <w:w w:val="104"/>
          <w:sz w:val="18"/>
          <w:szCs w:val="18"/>
        </w:rPr>
        <w:t>c</w:t>
      </w:r>
      <w:r>
        <w:rPr>
          <w:w w:val="109"/>
          <w:sz w:val="18"/>
          <w:szCs w:val="18"/>
        </w:rPr>
        <w:t>higan</w:t>
      </w:r>
    </w:p>
    <w:p w:rsidR="00AB4157" w:rsidRDefault="00C52724">
      <w:pPr>
        <w:spacing w:before="12"/>
        <w:ind w:left="677" w:right="670"/>
        <w:jc w:val="both"/>
        <w:rPr>
          <w:sz w:val="18"/>
          <w:szCs w:val="18"/>
        </w:rPr>
      </w:pPr>
      <w:r>
        <w:rPr>
          <w:w w:val="116"/>
          <w:sz w:val="18"/>
          <w:szCs w:val="18"/>
        </w:rPr>
        <w:t>State</w:t>
      </w:r>
      <w:r>
        <w:rPr>
          <w:spacing w:val="-5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Review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957;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James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Krier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3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Christopher</w:t>
      </w:r>
      <w:r>
        <w:rPr>
          <w:spacing w:val="-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Serkin, </w:t>
      </w:r>
      <w:r>
        <w:rPr>
          <w:spacing w:val="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“Public</w:t>
      </w:r>
      <w:r>
        <w:rPr>
          <w:spacing w:val="-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Ruses”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(2004)</w:t>
      </w:r>
      <w:r>
        <w:rPr>
          <w:spacing w:val="3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2004</w:t>
      </w:r>
    </w:p>
    <w:p w:rsidR="00AB4157" w:rsidRDefault="00C52724">
      <w:pPr>
        <w:spacing w:before="12" w:line="254" w:lineRule="auto"/>
        <w:ind w:left="677" w:right="665"/>
        <w:jc w:val="both"/>
        <w:rPr>
          <w:sz w:val="18"/>
          <w:szCs w:val="18"/>
        </w:rPr>
      </w:pPr>
      <w:r>
        <w:rPr>
          <w:sz w:val="18"/>
          <w:szCs w:val="18"/>
        </w:rPr>
        <w:t>Mi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higan </w:t>
      </w:r>
      <w:r>
        <w:rPr>
          <w:spacing w:val="29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State</w:t>
      </w:r>
      <w:r>
        <w:rPr>
          <w:spacing w:val="19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  Review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859;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Amnon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Leh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vi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Amir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N</w:t>
      </w:r>
      <w:r>
        <w:rPr>
          <w:spacing w:val="3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Li</w:t>
      </w:r>
      <w:r>
        <w:rPr>
          <w:spacing w:val="-6"/>
          <w:w w:val="111"/>
          <w:sz w:val="18"/>
          <w:szCs w:val="18"/>
        </w:rPr>
        <w:t>ch</w:t>
      </w:r>
      <w:r>
        <w:rPr>
          <w:w w:val="111"/>
          <w:sz w:val="18"/>
          <w:szCs w:val="18"/>
        </w:rPr>
        <w:t>t,</w:t>
      </w:r>
      <w:r>
        <w:rPr>
          <w:spacing w:val="24"/>
          <w:w w:val="11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“Emine</w:t>
      </w:r>
      <w:r>
        <w:rPr>
          <w:spacing w:val="-4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5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Domain, </w:t>
      </w:r>
      <w:r>
        <w:rPr>
          <w:sz w:val="18"/>
          <w:szCs w:val="18"/>
        </w:rPr>
        <w:t>Inc.”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(2007)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107(7)</w:t>
      </w:r>
      <w:r>
        <w:rPr>
          <w:spacing w:val="29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Colu</w:t>
      </w:r>
      <w:r>
        <w:rPr>
          <w:spacing w:val="-4"/>
          <w:w w:val="108"/>
          <w:sz w:val="18"/>
          <w:szCs w:val="18"/>
        </w:rPr>
        <w:t>m</w:t>
      </w:r>
      <w:r>
        <w:rPr>
          <w:w w:val="108"/>
          <w:sz w:val="18"/>
          <w:szCs w:val="18"/>
        </w:rPr>
        <w:t>bia</w:t>
      </w:r>
      <w:r>
        <w:rPr>
          <w:spacing w:val="3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Review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1704;</w:t>
      </w:r>
      <w:r>
        <w:rPr>
          <w:spacing w:val="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Abraham</w:t>
      </w:r>
      <w:r>
        <w:rPr>
          <w:spacing w:val="-5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Bell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Gideon</w:t>
      </w:r>
      <w:r>
        <w:rPr>
          <w:spacing w:val="42"/>
          <w:sz w:val="18"/>
          <w:szCs w:val="18"/>
        </w:rPr>
        <w:t xml:space="preserve"> </w:t>
      </w:r>
      <w:r>
        <w:rPr>
          <w:spacing w:val="-5"/>
          <w:w w:val="125"/>
          <w:sz w:val="18"/>
          <w:szCs w:val="18"/>
        </w:rPr>
        <w:t>P</w:t>
      </w:r>
      <w:r>
        <w:rPr>
          <w:w w:val="112"/>
          <w:sz w:val="18"/>
          <w:szCs w:val="18"/>
        </w:rPr>
        <w:t>ar</w:t>
      </w:r>
      <w:r>
        <w:rPr>
          <w:spacing w:val="-5"/>
          <w:w w:val="112"/>
          <w:sz w:val="18"/>
          <w:szCs w:val="18"/>
        </w:rPr>
        <w:t>c</w:t>
      </w:r>
      <w:r>
        <w:rPr>
          <w:w w:val="107"/>
          <w:sz w:val="18"/>
          <w:szCs w:val="18"/>
        </w:rPr>
        <w:t>hom</w:t>
      </w:r>
      <w:r>
        <w:rPr>
          <w:spacing w:val="-4"/>
          <w:w w:val="107"/>
          <w:sz w:val="18"/>
          <w:szCs w:val="18"/>
        </w:rPr>
        <w:t>o</w:t>
      </w:r>
      <w:r>
        <w:rPr>
          <w:w w:val="107"/>
          <w:sz w:val="18"/>
          <w:szCs w:val="18"/>
        </w:rPr>
        <w:t xml:space="preserve">vsky, </w:t>
      </w:r>
      <w:r>
        <w:rPr>
          <w:w w:val="112"/>
          <w:sz w:val="18"/>
          <w:szCs w:val="18"/>
        </w:rPr>
        <w:t>“</w:t>
      </w:r>
      <w:r>
        <w:rPr>
          <w:spacing w:val="-17"/>
          <w:w w:val="112"/>
          <w:sz w:val="18"/>
          <w:szCs w:val="18"/>
        </w:rPr>
        <w:t>T</w:t>
      </w:r>
      <w:r>
        <w:rPr>
          <w:w w:val="112"/>
          <w:sz w:val="18"/>
          <w:szCs w:val="18"/>
        </w:rPr>
        <w:t>aking</w:t>
      </w:r>
      <w:r>
        <w:rPr>
          <w:spacing w:val="30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Com</w:t>
      </w:r>
      <w:r>
        <w:rPr>
          <w:spacing w:val="7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ensation</w:t>
      </w:r>
      <w:r>
        <w:rPr>
          <w:spacing w:val="13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Pri</w:t>
      </w:r>
      <w:r>
        <w:rPr>
          <w:spacing w:val="-11"/>
          <w:w w:val="112"/>
          <w:sz w:val="18"/>
          <w:szCs w:val="18"/>
        </w:rPr>
        <w:t>v</w:t>
      </w:r>
      <w:r>
        <w:rPr>
          <w:w w:val="112"/>
          <w:sz w:val="18"/>
          <w:szCs w:val="18"/>
        </w:rPr>
        <w:t xml:space="preserve">ate” </w:t>
      </w:r>
      <w:r>
        <w:rPr>
          <w:spacing w:val="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(2007)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59(4) 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Stanford</w:t>
      </w:r>
      <w:r>
        <w:rPr>
          <w:spacing w:val="3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Review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871; </w:t>
      </w:r>
      <w:r>
        <w:rPr>
          <w:spacing w:val="1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 xml:space="preserve">Benjamin  A </w:t>
      </w:r>
      <w:r>
        <w:rPr>
          <w:w w:val="107"/>
          <w:sz w:val="18"/>
          <w:szCs w:val="18"/>
        </w:rPr>
        <w:t>Householder,</w:t>
      </w:r>
      <w:r>
        <w:rPr>
          <w:spacing w:val="-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“Kelo</w:t>
      </w:r>
      <w:r>
        <w:rPr>
          <w:spacing w:val="2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ensation: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3"/>
          <w:sz w:val="18"/>
          <w:szCs w:val="18"/>
        </w:rPr>
        <w:t xml:space="preserve"> </w:t>
      </w:r>
      <w:r>
        <w:rPr>
          <w:spacing w:val="-18"/>
          <w:w w:val="117"/>
          <w:sz w:val="18"/>
          <w:szCs w:val="18"/>
        </w:rPr>
        <w:t>F</w:t>
      </w:r>
      <w:r>
        <w:rPr>
          <w:w w:val="117"/>
          <w:sz w:val="18"/>
          <w:szCs w:val="18"/>
        </w:rPr>
        <w:t>uture</w:t>
      </w:r>
      <w:r>
        <w:rPr>
          <w:spacing w:val="-9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Economic</w:t>
      </w:r>
      <w:r>
        <w:rPr>
          <w:spacing w:val="4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De</w:t>
      </w:r>
      <w:r>
        <w:rPr>
          <w:spacing w:val="-5"/>
          <w:w w:val="106"/>
          <w:sz w:val="18"/>
          <w:szCs w:val="18"/>
        </w:rPr>
        <w:t>v</w:t>
      </w:r>
      <w:r>
        <w:rPr>
          <w:w w:val="107"/>
          <w:sz w:val="18"/>
          <w:szCs w:val="18"/>
        </w:rPr>
        <w:t>elopme</w:t>
      </w:r>
      <w:r>
        <w:rPr>
          <w:spacing w:val="-4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-3"/>
          <w:sz w:val="18"/>
          <w:szCs w:val="18"/>
        </w:rPr>
        <w:t xml:space="preserve"> </w:t>
      </w:r>
      <w:r>
        <w:rPr>
          <w:spacing w:val="-16"/>
          <w:w w:val="108"/>
          <w:sz w:val="18"/>
          <w:szCs w:val="18"/>
        </w:rPr>
        <w:t>T</w:t>
      </w:r>
      <w:r>
        <w:rPr>
          <w:w w:val="108"/>
          <w:sz w:val="18"/>
          <w:szCs w:val="18"/>
        </w:rPr>
        <w:t>akings”</w:t>
      </w:r>
      <w:r>
        <w:rPr>
          <w:spacing w:val="14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(2007)</w:t>
      </w:r>
    </w:p>
    <w:p w:rsidR="00AB4157" w:rsidRDefault="00C52724">
      <w:pPr>
        <w:ind w:left="677" w:right="4976"/>
        <w:jc w:val="both"/>
        <w:rPr>
          <w:sz w:val="18"/>
          <w:szCs w:val="18"/>
        </w:rPr>
      </w:pPr>
      <w:r>
        <w:rPr>
          <w:sz w:val="18"/>
          <w:szCs w:val="18"/>
        </w:rPr>
        <w:t>82</w:t>
      </w:r>
      <w:r>
        <w:rPr>
          <w:spacing w:val="2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Chica</w:t>
      </w:r>
      <w:r>
        <w:rPr>
          <w:w w:val="106"/>
          <w:sz w:val="18"/>
          <w:szCs w:val="18"/>
        </w:rPr>
        <w:t>go-Ke</w:t>
      </w:r>
      <w:r>
        <w:rPr>
          <w:spacing w:val="-4"/>
          <w:w w:val="106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Review</w:t>
      </w:r>
      <w:r>
        <w:rPr>
          <w:spacing w:val="4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1029.</w:t>
      </w:r>
    </w:p>
    <w:p w:rsidR="00AB4157" w:rsidRDefault="00C52724" w:rsidP="00377B95">
      <w:pPr>
        <w:spacing w:before="4" w:line="220" w:lineRule="exact"/>
        <w:ind w:left="677" w:right="664" w:firstLine="249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3</w:t>
      </w:r>
      <w:r>
        <w:rPr>
          <w:spacing w:val="-7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I </w:t>
      </w:r>
      <w:r>
        <w:rPr>
          <w:spacing w:val="4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elie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 </w:t>
      </w:r>
      <w:r>
        <w:rPr>
          <w:spacing w:val="2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m</w:t>
      </w:r>
      <w:r>
        <w:rPr>
          <w:sz w:val="18"/>
          <w:szCs w:val="18"/>
        </w:rPr>
        <w:t xml:space="preserve">y </w:t>
      </w:r>
      <w:r>
        <w:rPr>
          <w:spacing w:val="1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comparati</w:t>
      </w:r>
      <w:r>
        <w:rPr>
          <w:spacing w:val="-4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e</w:t>
      </w:r>
      <w:r>
        <w:rPr>
          <w:spacing w:val="40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approa</w:t>
      </w:r>
      <w:r>
        <w:rPr>
          <w:spacing w:val="-4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</w:t>
      </w:r>
      <w:r>
        <w:rPr>
          <w:spacing w:val="4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is </w:t>
      </w:r>
      <w:r>
        <w:rPr>
          <w:spacing w:val="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justified,</w:t>
      </w:r>
      <w:r>
        <w:rPr>
          <w:spacing w:val="4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as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core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idea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3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no-s</w:t>
      </w:r>
      <w:r>
        <w:rPr>
          <w:spacing w:val="-4"/>
          <w:w w:val="105"/>
          <w:sz w:val="18"/>
          <w:szCs w:val="18"/>
        </w:rPr>
        <w:t>c</w:t>
      </w:r>
      <w:r>
        <w:rPr>
          <w:w w:val="109"/>
          <w:sz w:val="18"/>
          <w:szCs w:val="18"/>
        </w:rPr>
        <w:t>hem</w:t>
      </w:r>
      <w:r>
        <w:rPr>
          <w:w w:val="102"/>
          <w:sz w:val="18"/>
          <w:szCs w:val="18"/>
        </w:rPr>
        <w:t xml:space="preserve">e </w:t>
      </w:r>
      <w:r>
        <w:rPr>
          <w:sz w:val="18"/>
          <w:szCs w:val="18"/>
        </w:rPr>
        <w:t xml:space="preserve">principle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seems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largely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same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across </w:t>
      </w:r>
      <w:r>
        <w:rPr>
          <w:spacing w:val="22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differe</w:t>
      </w:r>
      <w:r>
        <w:rPr>
          <w:spacing w:val="-5"/>
          <w:w w:val="105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34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jurisdictions.   </w:t>
      </w:r>
      <w:r>
        <w:rPr>
          <w:sz w:val="18"/>
          <w:szCs w:val="18"/>
        </w:rPr>
        <w:t xml:space="preserve">In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fact, 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am </w:t>
      </w:r>
      <w:r>
        <w:rPr>
          <w:spacing w:val="14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 xml:space="preserve">not </w:t>
      </w:r>
      <w:r>
        <w:rPr>
          <w:spacing w:val="-5"/>
          <w:sz w:val="18"/>
          <w:szCs w:val="18"/>
        </w:rPr>
        <w:t>aw</w:t>
      </w:r>
      <w:r>
        <w:rPr>
          <w:sz w:val="18"/>
          <w:szCs w:val="18"/>
        </w:rPr>
        <w:t xml:space="preserve">are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single </w:t>
      </w:r>
      <w:r>
        <w:rPr>
          <w:spacing w:val="3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jurisdiction</w:t>
      </w:r>
      <w:r>
        <w:rPr>
          <w:spacing w:val="-2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that</w:t>
      </w:r>
      <w:r>
        <w:rPr>
          <w:spacing w:val="47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>es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not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some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rule </w:t>
      </w:r>
      <w:r>
        <w:rPr>
          <w:spacing w:val="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corres</w:t>
      </w:r>
      <w:r>
        <w:rPr>
          <w:spacing w:val="6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>onding</w:t>
      </w:r>
      <w:r>
        <w:rPr>
          <w:spacing w:val="35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(as</w:t>
      </w:r>
      <w:r>
        <w:rPr>
          <w:spacing w:val="6"/>
          <w:w w:val="112"/>
          <w:sz w:val="18"/>
          <w:szCs w:val="18"/>
        </w:rPr>
        <w:t>p</w:t>
      </w:r>
      <w:r w:rsidR="00377B95">
        <w:rPr>
          <w:w w:val="110"/>
          <w:sz w:val="18"/>
          <w:szCs w:val="18"/>
        </w:rPr>
        <w:t xml:space="preserve">ect </w:t>
      </w:r>
      <w:r>
        <w:rPr>
          <w:w w:val="98"/>
          <w:sz w:val="18"/>
          <w:szCs w:val="18"/>
        </w:rPr>
        <w:t>of</w:t>
      </w:r>
      <w:r>
        <w:rPr>
          <w:sz w:val="18"/>
          <w:szCs w:val="18"/>
        </w:rPr>
        <w:t>)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principle. </w:t>
      </w:r>
      <w:r>
        <w:rPr>
          <w:spacing w:val="3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addition</w:t>
      </w:r>
      <w:r>
        <w:rPr>
          <w:spacing w:val="28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jurisdictions</w:t>
      </w:r>
      <w:r>
        <w:rPr>
          <w:spacing w:val="29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discussed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2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article,</w:t>
      </w:r>
      <w:r>
        <w:rPr>
          <w:spacing w:val="37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I </w:t>
      </w:r>
      <w:r>
        <w:rPr>
          <w:w w:val="114"/>
          <w:sz w:val="18"/>
          <w:szCs w:val="18"/>
        </w:rPr>
        <w:t>me</w:t>
      </w:r>
      <w:r>
        <w:rPr>
          <w:spacing w:val="-6"/>
          <w:w w:val="114"/>
          <w:sz w:val="18"/>
          <w:szCs w:val="18"/>
        </w:rPr>
        <w:t>n</w:t>
      </w:r>
      <w:r>
        <w:rPr>
          <w:w w:val="114"/>
          <w:sz w:val="18"/>
          <w:szCs w:val="18"/>
        </w:rPr>
        <w:t>tion</w:t>
      </w:r>
      <w:r>
        <w:rPr>
          <w:spacing w:val="-21"/>
          <w:w w:val="1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that</w:t>
      </w:r>
      <w:r>
        <w:rPr>
          <w:spacing w:val="26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rules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also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found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civil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1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jurisdictions</w:t>
      </w:r>
      <w:r>
        <w:rPr>
          <w:spacing w:val="-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li</w:t>
      </w:r>
      <w:r>
        <w:rPr>
          <w:spacing w:val="-5"/>
          <w:sz w:val="18"/>
          <w:szCs w:val="18"/>
        </w:rPr>
        <w:t>k</w:t>
      </w:r>
      <w:r>
        <w:rPr>
          <w:sz w:val="18"/>
          <w:szCs w:val="18"/>
        </w:rPr>
        <w:t>e</w:t>
      </w:r>
      <w:r>
        <w:rPr>
          <w:spacing w:val="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Germa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y</w:t>
      </w:r>
      <w:r>
        <w:rPr>
          <w:spacing w:val="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39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the </w:t>
      </w:r>
      <w:r>
        <w:rPr>
          <w:w w:val="111"/>
          <w:sz w:val="18"/>
          <w:szCs w:val="18"/>
        </w:rPr>
        <w:t>Netherlands,</w:t>
      </w:r>
      <w:r>
        <w:rPr>
          <w:spacing w:val="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Jacques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Sluysmans, </w:t>
      </w:r>
      <w:r>
        <w:rPr>
          <w:sz w:val="18"/>
          <w:szCs w:val="18"/>
        </w:rPr>
        <w:t xml:space="preserve">Stijn </w:t>
      </w:r>
      <w:r>
        <w:rPr>
          <w:spacing w:val="6"/>
          <w:sz w:val="18"/>
          <w:szCs w:val="18"/>
        </w:rPr>
        <w:t xml:space="preserve"> </w:t>
      </w:r>
      <w:r>
        <w:rPr>
          <w:spacing w:val="-17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erbist,</w:t>
      </w:r>
      <w:r>
        <w:rPr>
          <w:spacing w:val="1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Regien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Graaff, </w:t>
      </w:r>
      <w:r>
        <w:rPr>
          <w:spacing w:val="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“Com</w:t>
      </w:r>
      <w:r>
        <w:rPr>
          <w:spacing w:val="6"/>
          <w:w w:val="110"/>
          <w:sz w:val="18"/>
          <w:szCs w:val="18"/>
        </w:rPr>
        <w:t>p</w:t>
      </w:r>
      <w:r>
        <w:rPr>
          <w:w w:val="111"/>
          <w:sz w:val="18"/>
          <w:szCs w:val="18"/>
        </w:rPr>
        <w:t xml:space="preserve">ensation </w:t>
      </w:r>
      <w:r>
        <w:rPr>
          <w:sz w:val="18"/>
          <w:szCs w:val="18"/>
        </w:rPr>
        <w:t xml:space="preserve">for  </w:t>
      </w:r>
      <w:r>
        <w:rPr>
          <w:w w:val="111"/>
          <w:sz w:val="18"/>
          <w:szCs w:val="18"/>
        </w:rPr>
        <w:t>Expropriatio</w:t>
      </w:r>
      <w:r>
        <w:rPr>
          <w:spacing w:val="1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 xml:space="preserve">: </w:t>
      </w:r>
      <w:r>
        <w:rPr>
          <w:spacing w:val="28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 </w:t>
      </w:r>
      <w:r>
        <w:rPr>
          <w:spacing w:val="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</w:t>
      </w:r>
      <w:r>
        <w:rPr>
          <w:spacing w:val="7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ensation</w:t>
      </w:r>
      <w:r>
        <w:rPr>
          <w:spacing w:val="3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Reflects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Vision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2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Pro</w:t>
      </w:r>
      <w:r>
        <w:rPr>
          <w:spacing w:val="7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er</w:t>
      </w:r>
      <w:r>
        <w:rPr>
          <w:spacing w:val="-6"/>
          <w:w w:val="115"/>
          <w:sz w:val="18"/>
          <w:szCs w:val="18"/>
        </w:rPr>
        <w:t>t</w:t>
      </w:r>
      <w:r>
        <w:rPr>
          <w:spacing w:val="-17"/>
          <w:w w:val="115"/>
          <w:sz w:val="18"/>
          <w:szCs w:val="18"/>
        </w:rPr>
        <w:t>y</w:t>
      </w:r>
      <w:r>
        <w:rPr>
          <w:w w:val="115"/>
          <w:sz w:val="18"/>
          <w:szCs w:val="18"/>
        </w:rPr>
        <w:t>.”</w:t>
      </w:r>
      <w:r>
        <w:rPr>
          <w:spacing w:val="29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(2014) </w:t>
      </w:r>
      <w:r>
        <w:rPr>
          <w:spacing w:val="19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2014(1) </w:t>
      </w:r>
      <w:r>
        <w:rPr>
          <w:w w:val="112"/>
          <w:sz w:val="18"/>
          <w:szCs w:val="18"/>
        </w:rPr>
        <w:t>Euro</w:t>
      </w:r>
      <w:r>
        <w:rPr>
          <w:spacing w:val="7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ean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Pro</w:t>
      </w:r>
      <w:r>
        <w:rPr>
          <w:spacing w:val="7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er</w:t>
      </w:r>
      <w:r>
        <w:rPr>
          <w:spacing w:val="-6"/>
          <w:w w:val="112"/>
          <w:sz w:val="18"/>
          <w:szCs w:val="18"/>
        </w:rPr>
        <w:t>t</w:t>
      </w:r>
      <w:r>
        <w:rPr>
          <w:w w:val="112"/>
          <w:sz w:val="18"/>
          <w:szCs w:val="18"/>
        </w:rPr>
        <w:t>y</w:t>
      </w:r>
      <w:r>
        <w:rPr>
          <w:spacing w:val="2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7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Journal</w:t>
      </w:r>
      <w:r>
        <w:rPr>
          <w:spacing w:val="16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3,</w:t>
      </w:r>
      <w:r>
        <w:rPr>
          <w:spacing w:val="25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5,21.</w:t>
      </w:r>
    </w:p>
    <w:p w:rsidR="00AB4157" w:rsidRDefault="00C52724">
      <w:pPr>
        <w:spacing w:line="200" w:lineRule="exact"/>
        <w:ind w:left="925"/>
        <w:rPr>
          <w:sz w:val="18"/>
          <w:szCs w:val="18"/>
        </w:rPr>
      </w:pPr>
      <w:r>
        <w:rPr>
          <w:position w:val="7"/>
          <w:sz w:val="12"/>
          <w:szCs w:val="12"/>
        </w:rPr>
        <w:t>4</w:t>
      </w:r>
      <w:r>
        <w:rPr>
          <w:spacing w:val="-7"/>
          <w:position w:val="7"/>
          <w:sz w:val="12"/>
          <w:szCs w:val="12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small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sample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US</w:t>
      </w:r>
      <w:r>
        <w:rPr>
          <w:spacing w:val="45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s</w:t>
      </w:r>
      <w:r>
        <w:rPr>
          <w:spacing w:val="-5"/>
          <w:w w:val="108"/>
          <w:sz w:val="18"/>
          <w:szCs w:val="18"/>
        </w:rPr>
        <w:t>c</w:t>
      </w:r>
      <w:r>
        <w:rPr>
          <w:w w:val="108"/>
          <w:sz w:val="18"/>
          <w:szCs w:val="18"/>
        </w:rPr>
        <w:t>holarship</w:t>
      </w:r>
      <w:r>
        <w:rPr>
          <w:spacing w:val="39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this,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Gregory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3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Alexander,</w:t>
      </w:r>
      <w:r>
        <w:rPr>
          <w:spacing w:val="36"/>
          <w:w w:val="10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“Emine</w:t>
      </w:r>
      <w:r>
        <w:rPr>
          <w:spacing w:val="-4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</w:p>
    <w:p w:rsidR="00AB4157" w:rsidRDefault="00C52724">
      <w:pPr>
        <w:spacing w:before="12"/>
        <w:ind w:left="677" w:right="669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Domain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Secondary</w:t>
      </w:r>
      <w:r>
        <w:rPr>
          <w:spacing w:val="23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Re</w:t>
      </w:r>
      <w:r>
        <w:rPr>
          <w:spacing w:val="-5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t-Seeking”</w:t>
      </w:r>
      <w:r>
        <w:rPr>
          <w:spacing w:val="30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(2005)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1(3)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36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Y</w:t>
      </w:r>
      <w:r>
        <w:rPr>
          <w:sz w:val="18"/>
          <w:szCs w:val="18"/>
        </w:rPr>
        <w:t xml:space="preserve">ork </w:t>
      </w:r>
      <w:r>
        <w:rPr>
          <w:spacing w:val="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Uni</w:t>
      </w:r>
      <w:r>
        <w:rPr>
          <w:spacing w:val="-6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ersi</w:t>
      </w:r>
      <w:r>
        <w:rPr>
          <w:spacing w:val="-6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y</w:t>
      </w:r>
      <w:r>
        <w:rPr>
          <w:spacing w:val="7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Journal</w:t>
      </w:r>
      <w:r>
        <w:rPr>
          <w:spacing w:val="3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L</w:t>
      </w:r>
      <w:r>
        <w:rPr>
          <w:spacing w:val="-5"/>
          <w:w w:val="109"/>
          <w:sz w:val="18"/>
          <w:szCs w:val="18"/>
        </w:rPr>
        <w:t>a</w:t>
      </w:r>
      <w:r>
        <w:rPr>
          <w:w w:val="102"/>
          <w:sz w:val="18"/>
          <w:szCs w:val="18"/>
        </w:rPr>
        <w:t>w</w:t>
      </w:r>
    </w:p>
    <w:p w:rsidR="00AB4157" w:rsidRDefault="00C52724">
      <w:pPr>
        <w:spacing w:before="12" w:line="254" w:lineRule="auto"/>
        <w:ind w:left="677" w:right="665"/>
        <w:jc w:val="both"/>
        <w:rPr>
          <w:sz w:val="18"/>
          <w:szCs w:val="18"/>
        </w:rPr>
      </w:pPr>
      <w:r>
        <w:rPr>
          <w:sz w:val="18"/>
          <w:szCs w:val="18"/>
        </w:rPr>
        <w:t>&amp;</w:t>
      </w:r>
      <w:r>
        <w:rPr>
          <w:spacing w:val="1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Li</w:t>
      </w:r>
      <w:r>
        <w:rPr>
          <w:spacing w:val="7"/>
          <w:w w:val="111"/>
          <w:sz w:val="18"/>
          <w:szCs w:val="18"/>
        </w:rPr>
        <w:t>b</w:t>
      </w:r>
      <w:r>
        <w:rPr>
          <w:w w:val="111"/>
          <w:sz w:val="18"/>
          <w:szCs w:val="18"/>
        </w:rPr>
        <w:t>er</w:t>
      </w:r>
      <w:r>
        <w:rPr>
          <w:spacing w:val="-6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y</w:t>
      </w:r>
      <w:r>
        <w:rPr>
          <w:spacing w:val="8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958;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Laura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3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Underkuffer,</w:t>
      </w:r>
      <w:r>
        <w:rPr>
          <w:spacing w:val="10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“Kelo’s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moral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failure”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(2006)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15(2)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William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1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Mary </w:t>
      </w:r>
      <w:r>
        <w:rPr>
          <w:sz w:val="18"/>
          <w:szCs w:val="18"/>
        </w:rPr>
        <w:t>Bill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Rig</w:t>
      </w:r>
      <w:r>
        <w:rPr>
          <w:spacing w:val="-5"/>
          <w:sz w:val="18"/>
          <w:szCs w:val="18"/>
        </w:rPr>
        <w:t>h</w:t>
      </w:r>
      <w:r>
        <w:rPr>
          <w:sz w:val="18"/>
          <w:szCs w:val="18"/>
        </w:rPr>
        <w:t xml:space="preserve">ts </w:t>
      </w:r>
      <w:r>
        <w:rPr>
          <w:spacing w:val="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Journal</w:t>
      </w:r>
      <w:r>
        <w:rPr>
          <w:spacing w:val="1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377;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Il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>a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Somin,  </w:t>
      </w:r>
      <w:r>
        <w:rPr>
          <w:w w:val="110"/>
          <w:sz w:val="18"/>
          <w:szCs w:val="18"/>
        </w:rPr>
        <w:t>“Co</w:t>
      </w:r>
      <w:r>
        <w:rPr>
          <w:spacing w:val="-4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trolling</w:t>
      </w:r>
      <w:r>
        <w:rPr>
          <w:spacing w:val="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Grasping</w:t>
      </w:r>
      <w:r>
        <w:rPr>
          <w:spacing w:val="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Hand: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Economic </w:t>
      </w:r>
      <w:r>
        <w:rPr>
          <w:spacing w:val="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De</w:t>
      </w:r>
      <w:r>
        <w:rPr>
          <w:spacing w:val="-5"/>
          <w:w w:val="106"/>
          <w:sz w:val="18"/>
          <w:szCs w:val="18"/>
        </w:rPr>
        <w:t>v</w:t>
      </w:r>
      <w:r>
        <w:rPr>
          <w:w w:val="102"/>
          <w:sz w:val="18"/>
          <w:szCs w:val="18"/>
        </w:rPr>
        <w:t xml:space="preserve">el- </w:t>
      </w:r>
      <w:r>
        <w:rPr>
          <w:w w:val="108"/>
          <w:sz w:val="18"/>
          <w:szCs w:val="18"/>
        </w:rPr>
        <w:t>opme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8"/>
          <w:w w:val="143"/>
          <w:sz w:val="18"/>
          <w:szCs w:val="18"/>
        </w:rPr>
        <w:t xml:space="preserve"> </w:t>
      </w:r>
      <w:r>
        <w:rPr>
          <w:spacing w:val="-16"/>
          <w:w w:val="109"/>
          <w:sz w:val="18"/>
          <w:szCs w:val="18"/>
        </w:rPr>
        <w:t>T</w:t>
      </w:r>
      <w:r>
        <w:rPr>
          <w:w w:val="109"/>
          <w:sz w:val="18"/>
          <w:szCs w:val="18"/>
        </w:rPr>
        <w:t>akings</w:t>
      </w:r>
      <w:r>
        <w:rPr>
          <w:spacing w:val="2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after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Kelo”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English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(2007)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15(1)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Supreme </w:t>
      </w:r>
      <w:r>
        <w:rPr>
          <w:spacing w:val="25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Court</w:t>
      </w:r>
      <w:r>
        <w:rPr>
          <w:spacing w:val="12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Economic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Review  </w:t>
      </w:r>
      <w:r>
        <w:rPr>
          <w:w w:val="102"/>
          <w:sz w:val="18"/>
          <w:szCs w:val="18"/>
        </w:rPr>
        <w:t xml:space="preserve">183; </w:t>
      </w:r>
      <w:r>
        <w:rPr>
          <w:sz w:val="18"/>
          <w:szCs w:val="18"/>
        </w:rPr>
        <w:t>Il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>a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Somin,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“The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Limits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Ba</w:t>
      </w:r>
      <w:r>
        <w:rPr>
          <w:spacing w:val="-5"/>
          <w:w w:val="108"/>
          <w:sz w:val="18"/>
          <w:szCs w:val="18"/>
        </w:rPr>
        <w:t>c</w:t>
      </w:r>
      <w:r>
        <w:rPr>
          <w:w w:val="108"/>
          <w:sz w:val="18"/>
          <w:szCs w:val="18"/>
        </w:rPr>
        <w:t>klash:</w:t>
      </w:r>
      <w:r>
        <w:rPr>
          <w:spacing w:val="31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Assessing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spacing w:val="-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olitical</w:t>
      </w:r>
      <w:r>
        <w:rPr>
          <w:spacing w:val="1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6"/>
          <w:sz w:val="18"/>
          <w:szCs w:val="18"/>
        </w:rPr>
        <w:t>p</w:t>
      </w:r>
      <w:r>
        <w:rPr>
          <w:sz w:val="18"/>
          <w:szCs w:val="18"/>
        </w:rPr>
        <w:t xml:space="preserve">onse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Kelo”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(2009)</w:t>
      </w:r>
      <w:r>
        <w:rPr>
          <w:spacing w:val="39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93</w:t>
      </w:r>
    </w:p>
    <w:p w:rsidR="00AB4157" w:rsidRDefault="00C52724">
      <w:pPr>
        <w:ind w:left="677" w:right="5487"/>
        <w:jc w:val="both"/>
        <w:rPr>
          <w:sz w:val="18"/>
          <w:szCs w:val="18"/>
        </w:rPr>
      </w:pPr>
      <w:r>
        <w:rPr>
          <w:w w:val="109"/>
          <w:sz w:val="18"/>
          <w:szCs w:val="18"/>
        </w:rPr>
        <w:t>Minnesota</w:t>
      </w:r>
      <w:r>
        <w:rPr>
          <w:spacing w:val="1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Review</w:t>
      </w:r>
      <w:r>
        <w:rPr>
          <w:spacing w:val="4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2100.</w:t>
      </w:r>
    </w:p>
    <w:p w:rsidR="00AB4157" w:rsidRDefault="00C52724">
      <w:pPr>
        <w:spacing w:line="200" w:lineRule="exact"/>
        <w:ind w:left="925"/>
        <w:rPr>
          <w:w w:val="103"/>
          <w:sz w:val="18"/>
          <w:szCs w:val="18"/>
        </w:rPr>
      </w:pPr>
      <w:r>
        <w:rPr>
          <w:position w:val="7"/>
          <w:sz w:val="12"/>
          <w:szCs w:val="12"/>
        </w:rPr>
        <w:t>5</w:t>
      </w:r>
      <w:r>
        <w:rPr>
          <w:spacing w:val="-7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e.g.,</w:t>
      </w:r>
      <w:r>
        <w:rPr>
          <w:spacing w:val="38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ennell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965-966.</w:t>
      </w:r>
    </w:p>
    <w:p w:rsidR="00377B95" w:rsidRDefault="00377B95">
      <w:pPr>
        <w:spacing w:line="200" w:lineRule="exact"/>
        <w:ind w:left="925"/>
        <w:rPr>
          <w:w w:val="103"/>
          <w:sz w:val="18"/>
          <w:szCs w:val="18"/>
        </w:rPr>
      </w:pPr>
    </w:p>
    <w:p w:rsidR="00377B95" w:rsidRDefault="00377B95">
      <w:pPr>
        <w:spacing w:line="200" w:lineRule="exact"/>
        <w:ind w:left="925"/>
        <w:rPr>
          <w:w w:val="103"/>
          <w:sz w:val="18"/>
          <w:szCs w:val="18"/>
        </w:rPr>
      </w:pPr>
    </w:p>
    <w:p w:rsidR="00AB4157" w:rsidRDefault="00C52724">
      <w:pPr>
        <w:spacing w:line="253" w:lineRule="auto"/>
        <w:ind w:left="677" w:right="665" w:firstLine="249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6</w:t>
      </w:r>
      <w:r>
        <w:rPr>
          <w:spacing w:val="-7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See,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e.g., </w:t>
      </w:r>
      <w:r>
        <w:rPr>
          <w:spacing w:val="1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Ro</w:t>
      </w:r>
      <w:r>
        <w:rPr>
          <w:spacing w:val="6"/>
          <w:w w:val="112"/>
          <w:sz w:val="18"/>
          <w:szCs w:val="18"/>
        </w:rPr>
        <w:t>b</w:t>
      </w:r>
      <w:r>
        <w:rPr>
          <w:w w:val="112"/>
          <w:sz w:val="18"/>
          <w:szCs w:val="18"/>
        </w:rPr>
        <w:t>ert</w:t>
      </w:r>
      <w:r>
        <w:rPr>
          <w:spacing w:val="3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43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F</w:t>
      </w:r>
      <w:r>
        <w:rPr>
          <w:w w:val="110"/>
          <w:sz w:val="18"/>
          <w:szCs w:val="18"/>
        </w:rPr>
        <w:t>reili</w:t>
      </w:r>
      <w:r>
        <w:rPr>
          <w:spacing w:val="-5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h,</w:t>
      </w:r>
      <w:r>
        <w:rPr>
          <w:spacing w:val="3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“Condemnation</w:t>
      </w:r>
      <w:r>
        <w:rPr>
          <w:spacing w:val="4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Blig</w:t>
      </w:r>
      <w:r>
        <w:rPr>
          <w:spacing w:val="-5"/>
          <w:sz w:val="18"/>
          <w:szCs w:val="18"/>
        </w:rPr>
        <w:t>h</w:t>
      </w:r>
      <w:r>
        <w:rPr>
          <w:sz w:val="18"/>
          <w:szCs w:val="18"/>
        </w:rPr>
        <w:t xml:space="preserve">t: 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Analysis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 xml:space="preserve">Suggested  Solu- </w:t>
      </w:r>
      <w:r>
        <w:rPr>
          <w:sz w:val="18"/>
          <w:szCs w:val="18"/>
        </w:rPr>
        <w:t xml:space="preserve">tions” 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Cur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ent</w:t>
      </w:r>
      <w:r>
        <w:rPr>
          <w:spacing w:val="47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Condemnation</w:t>
      </w:r>
      <w:r>
        <w:rPr>
          <w:spacing w:val="10"/>
          <w:w w:val="112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L</w:t>
      </w:r>
      <w:r>
        <w:rPr>
          <w:sz w:val="18"/>
          <w:szCs w:val="18"/>
        </w:rPr>
        <w:t xml:space="preserve">aw: </w:t>
      </w:r>
      <w:r>
        <w:rPr>
          <w:spacing w:val="44"/>
          <w:sz w:val="18"/>
          <w:szCs w:val="18"/>
        </w:rPr>
        <w:t xml:space="preserve"> </w:t>
      </w:r>
      <w:r>
        <w:rPr>
          <w:spacing w:val="-15"/>
          <w:w w:val="109"/>
          <w:sz w:val="18"/>
          <w:szCs w:val="18"/>
        </w:rPr>
        <w:t>T</w:t>
      </w:r>
      <w:r>
        <w:rPr>
          <w:w w:val="109"/>
          <w:sz w:val="18"/>
          <w:szCs w:val="18"/>
        </w:rPr>
        <w:t>akings,</w:t>
      </w:r>
      <w:r>
        <w:rPr>
          <w:spacing w:val="39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-10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3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Benefits </w:t>
      </w:r>
      <w:r>
        <w:rPr>
          <w:spacing w:val="4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(American </w:t>
      </w:r>
      <w:r>
        <w:rPr>
          <w:sz w:val="18"/>
          <w:szCs w:val="18"/>
        </w:rPr>
        <w:t xml:space="preserve">Bar </w:t>
      </w:r>
      <w:r>
        <w:rPr>
          <w:spacing w:val="6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Ass</w:t>
      </w:r>
      <w:r>
        <w:rPr>
          <w:spacing w:val="5"/>
          <w:w w:val="107"/>
          <w:sz w:val="18"/>
          <w:szCs w:val="18"/>
        </w:rPr>
        <w:t>o</w:t>
      </w:r>
      <w:r>
        <w:rPr>
          <w:w w:val="107"/>
          <w:sz w:val="18"/>
          <w:szCs w:val="18"/>
        </w:rPr>
        <w:t>ciation</w:t>
      </w:r>
      <w:r>
        <w:rPr>
          <w:spacing w:val="17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2006)</w:t>
      </w:r>
      <w:r>
        <w:rPr>
          <w:spacing w:val="34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81.</w:t>
      </w:r>
    </w:p>
    <w:p w:rsidR="00AB4157" w:rsidRDefault="00C52724">
      <w:pPr>
        <w:spacing w:line="200" w:lineRule="exact"/>
        <w:ind w:left="925"/>
        <w:rPr>
          <w:sz w:val="18"/>
          <w:szCs w:val="18"/>
        </w:rPr>
      </w:pPr>
      <w:r>
        <w:rPr>
          <w:position w:val="7"/>
          <w:sz w:val="12"/>
          <w:szCs w:val="12"/>
        </w:rPr>
        <w:t>7</w:t>
      </w:r>
      <w:r>
        <w:rPr>
          <w:spacing w:val="-7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ennell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962.</w:t>
      </w:r>
    </w:p>
    <w:p w:rsidR="00AB4157" w:rsidRDefault="00C52724">
      <w:pPr>
        <w:spacing w:line="200" w:lineRule="exact"/>
        <w:ind w:left="925"/>
        <w:rPr>
          <w:sz w:val="18"/>
          <w:szCs w:val="18"/>
        </w:rPr>
      </w:pPr>
      <w:r>
        <w:rPr>
          <w:position w:val="7"/>
          <w:sz w:val="12"/>
          <w:szCs w:val="12"/>
        </w:rPr>
        <w:t>8</w:t>
      </w:r>
      <w:r>
        <w:rPr>
          <w:spacing w:val="-7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96</w:t>
      </w:r>
      <w:r>
        <w:rPr>
          <w:w w:val="106"/>
          <w:sz w:val="18"/>
          <w:szCs w:val="18"/>
        </w:rPr>
        <w:t>3.</w:t>
      </w:r>
    </w:p>
    <w:p w:rsidR="00AB4157" w:rsidRDefault="00C52724">
      <w:pPr>
        <w:spacing w:before="4" w:line="220" w:lineRule="exact"/>
        <w:ind w:left="677" w:right="664" w:firstLine="249"/>
        <w:jc w:val="both"/>
        <w:rPr>
          <w:sz w:val="18"/>
          <w:szCs w:val="18"/>
        </w:rPr>
        <w:sectPr w:rsidR="00AB4157">
          <w:footerReference w:type="default" r:id="rId8"/>
          <w:pgSz w:w="11920" w:h="16840"/>
          <w:pgMar w:top="1560" w:right="1680" w:bottom="280" w:left="1680" w:header="0" w:footer="1796" w:gutter="0"/>
          <w:cols w:space="708"/>
        </w:sectPr>
      </w:pPr>
      <w:r>
        <w:rPr>
          <w:position w:val="8"/>
          <w:sz w:val="12"/>
          <w:szCs w:val="12"/>
        </w:rPr>
        <w:t>9</w:t>
      </w:r>
      <w:r>
        <w:rPr>
          <w:spacing w:val="-7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See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966-967.  </w:t>
      </w:r>
      <w:r>
        <w:rPr>
          <w:spacing w:val="41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 </w:t>
      </w:r>
      <w:r>
        <w:rPr>
          <w:spacing w:val="39"/>
          <w:sz w:val="18"/>
          <w:szCs w:val="18"/>
        </w:rPr>
        <w:t xml:space="preserve"> </w:t>
      </w:r>
      <w:r>
        <w:rPr>
          <w:spacing w:val="5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>ersonh</w:t>
      </w:r>
      <w:r>
        <w:rPr>
          <w:spacing w:val="6"/>
          <w:w w:val="107"/>
          <w:sz w:val="18"/>
          <w:szCs w:val="18"/>
        </w:rPr>
        <w:t>o</w:t>
      </w:r>
      <w:r>
        <w:rPr>
          <w:spacing w:val="5"/>
          <w:w w:val="107"/>
          <w:sz w:val="18"/>
          <w:szCs w:val="18"/>
        </w:rPr>
        <w:t>o</w:t>
      </w:r>
      <w:r>
        <w:rPr>
          <w:w w:val="107"/>
          <w:sz w:val="18"/>
          <w:szCs w:val="18"/>
        </w:rPr>
        <w:t>d</w:t>
      </w:r>
      <w:r>
        <w:rPr>
          <w:spacing w:val="43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building  </w:t>
      </w:r>
      <w:r>
        <w:rPr>
          <w:spacing w:val="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theory</w:t>
      </w:r>
      <w:r>
        <w:rPr>
          <w:spacing w:val="3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pro</w:t>
      </w:r>
      <w:r>
        <w:rPr>
          <w:spacing w:val="7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er</w:t>
      </w:r>
      <w:r>
        <w:rPr>
          <w:spacing w:val="-6"/>
          <w:w w:val="112"/>
          <w:sz w:val="18"/>
          <w:szCs w:val="18"/>
        </w:rPr>
        <w:t>t</w:t>
      </w:r>
      <w:r>
        <w:rPr>
          <w:w w:val="112"/>
          <w:sz w:val="18"/>
          <w:szCs w:val="18"/>
        </w:rPr>
        <w:t>y</w:t>
      </w:r>
      <w:r>
        <w:rPr>
          <w:spacing w:val="41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w, </w:t>
      </w:r>
      <w:r>
        <w:rPr>
          <w:spacing w:val="2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 xml:space="preserve">see </w:t>
      </w:r>
      <w:r>
        <w:rPr>
          <w:w w:val="112"/>
          <w:sz w:val="18"/>
          <w:szCs w:val="18"/>
        </w:rPr>
        <w:t>Margaret</w:t>
      </w:r>
      <w:r>
        <w:rPr>
          <w:spacing w:val="25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Jane </w:t>
      </w:r>
      <w:r>
        <w:rPr>
          <w:spacing w:val="36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Radin,</w:t>
      </w:r>
      <w:r>
        <w:rPr>
          <w:spacing w:val="34"/>
          <w:w w:val="111"/>
          <w:sz w:val="18"/>
          <w:szCs w:val="18"/>
        </w:rPr>
        <w:t xml:space="preserve"> </w:t>
      </w:r>
      <w:r>
        <w:rPr>
          <w:spacing w:val="-10"/>
          <w:w w:val="111"/>
          <w:sz w:val="18"/>
          <w:szCs w:val="18"/>
        </w:rPr>
        <w:t>R</w:t>
      </w:r>
      <w:r>
        <w:rPr>
          <w:w w:val="111"/>
          <w:sz w:val="18"/>
          <w:szCs w:val="18"/>
        </w:rPr>
        <w:t>einterp</w:t>
      </w:r>
      <w:r>
        <w:rPr>
          <w:spacing w:val="-10"/>
          <w:w w:val="111"/>
          <w:sz w:val="18"/>
          <w:szCs w:val="18"/>
        </w:rPr>
        <w:t>r</w:t>
      </w:r>
      <w:r>
        <w:rPr>
          <w:w w:val="111"/>
          <w:sz w:val="18"/>
          <w:szCs w:val="18"/>
        </w:rPr>
        <w:t>eting</w:t>
      </w:r>
      <w:r>
        <w:rPr>
          <w:spacing w:val="36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</w:t>
      </w:r>
      <w:r>
        <w:rPr>
          <w:spacing w:val="-10"/>
          <w:w w:val="111"/>
          <w:sz w:val="18"/>
          <w:szCs w:val="18"/>
        </w:rPr>
        <w:t>r</w:t>
      </w:r>
      <w:r>
        <w:rPr>
          <w:w w:val="111"/>
          <w:sz w:val="18"/>
          <w:szCs w:val="18"/>
        </w:rPr>
        <w:t>o</w:t>
      </w:r>
      <w:r>
        <w:rPr>
          <w:spacing w:val="-10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 xml:space="preserve">erty </w:t>
      </w:r>
      <w:r>
        <w:rPr>
          <w:spacing w:val="4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(Uni</w:t>
      </w:r>
      <w:r>
        <w:rPr>
          <w:spacing w:val="-6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ersi</w:t>
      </w:r>
      <w:r>
        <w:rPr>
          <w:spacing w:val="-6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y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Chicago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Press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1993).  </w:t>
      </w:r>
      <w:r>
        <w:rPr>
          <w:spacing w:val="10"/>
          <w:sz w:val="18"/>
          <w:szCs w:val="18"/>
        </w:rPr>
        <w:t xml:space="preserve"> </w:t>
      </w:r>
      <w:r>
        <w:rPr>
          <w:spacing w:val="-15"/>
          <w:w w:val="120"/>
          <w:sz w:val="18"/>
          <w:szCs w:val="18"/>
        </w:rPr>
        <w:t>F</w:t>
      </w:r>
      <w:r>
        <w:rPr>
          <w:w w:val="109"/>
          <w:sz w:val="18"/>
          <w:szCs w:val="18"/>
        </w:rPr>
        <w:t xml:space="preserve">or </w:t>
      </w:r>
      <w:r>
        <w:rPr>
          <w:sz w:val="18"/>
          <w:szCs w:val="18"/>
        </w:rPr>
        <w:t xml:space="preserve">a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economic </w:t>
      </w:r>
      <w:r>
        <w:rPr>
          <w:spacing w:val="2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theory</w:t>
      </w:r>
      <w:r>
        <w:rPr>
          <w:spacing w:val="3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</w:t>
      </w:r>
      <w:r>
        <w:rPr>
          <w:spacing w:val="12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jecti</w:t>
      </w:r>
      <w:r>
        <w:rPr>
          <w:spacing w:val="-5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e</w:t>
      </w:r>
      <w:r>
        <w:rPr>
          <w:spacing w:val="33"/>
          <w:w w:val="109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inde</w:t>
      </w:r>
      <w:r>
        <w:rPr>
          <w:spacing w:val="6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endence,</w:t>
      </w:r>
      <w:r>
        <w:rPr>
          <w:spacing w:val="47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4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Matthias </w:t>
      </w:r>
      <w:r>
        <w:rPr>
          <w:spacing w:val="9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Benz </w:t>
      </w:r>
      <w:r>
        <w:rPr>
          <w:sz w:val="18"/>
          <w:szCs w:val="18"/>
        </w:rPr>
        <w:t xml:space="preserve">and  Bruno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1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rey,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“Being  </w:t>
      </w:r>
      <w:r>
        <w:rPr>
          <w:w w:val="111"/>
          <w:sz w:val="18"/>
          <w:szCs w:val="18"/>
        </w:rPr>
        <w:t>Inde</w:t>
      </w:r>
      <w:r>
        <w:rPr>
          <w:spacing w:val="6"/>
          <w:w w:val="111"/>
          <w:sz w:val="18"/>
          <w:szCs w:val="18"/>
        </w:rPr>
        <w:t>p</w:t>
      </w:r>
      <w:r>
        <w:rPr>
          <w:w w:val="109"/>
          <w:sz w:val="18"/>
          <w:szCs w:val="18"/>
        </w:rPr>
        <w:t>ende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Great</w:t>
      </w:r>
      <w:r>
        <w:rPr>
          <w:spacing w:val="3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Thing: </w:t>
      </w:r>
      <w:r>
        <w:rPr>
          <w:spacing w:val="3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</w:t>
      </w:r>
      <w:r>
        <w:rPr>
          <w:spacing w:val="12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jecti</w:t>
      </w:r>
      <w:r>
        <w:rPr>
          <w:spacing w:val="-5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e</w:t>
      </w:r>
      <w:r>
        <w:rPr>
          <w:spacing w:val="2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</w:t>
      </w:r>
      <w:r>
        <w:rPr>
          <w:spacing w:val="-11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aluations</w:t>
      </w:r>
      <w:r>
        <w:rPr>
          <w:spacing w:val="2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Self- </w:t>
      </w:r>
      <w:r>
        <w:rPr>
          <w:w w:val="109"/>
          <w:sz w:val="18"/>
          <w:szCs w:val="18"/>
        </w:rPr>
        <w:t>Empl</w:t>
      </w:r>
      <w:r>
        <w:rPr>
          <w:spacing w:val="-5"/>
          <w:w w:val="109"/>
          <w:sz w:val="18"/>
          <w:szCs w:val="18"/>
        </w:rPr>
        <w:t>o</w:t>
      </w:r>
      <w:r>
        <w:rPr>
          <w:w w:val="108"/>
          <w:sz w:val="18"/>
          <w:szCs w:val="18"/>
        </w:rPr>
        <w:t>yme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3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Hierar</w:t>
      </w:r>
      <w:r>
        <w:rPr>
          <w:spacing w:val="-5"/>
          <w:w w:val="110"/>
          <w:sz w:val="18"/>
          <w:szCs w:val="18"/>
        </w:rPr>
        <w:t>ch</w:t>
      </w:r>
      <w:r>
        <w:rPr>
          <w:w w:val="110"/>
          <w:sz w:val="18"/>
          <w:szCs w:val="18"/>
        </w:rPr>
        <w:t>y”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(2008)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75(298) </w:t>
      </w:r>
      <w:r>
        <w:rPr>
          <w:spacing w:val="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Economica</w:t>
      </w:r>
      <w:r>
        <w:rPr>
          <w:spacing w:val="2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362. </w:t>
      </w:r>
      <w:r>
        <w:rPr>
          <w:spacing w:val="26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an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en  </w:t>
      </w:r>
      <w:r>
        <w:rPr>
          <w:w w:val="109"/>
          <w:sz w:val="18"/>
          <w:szCs w:val="18"/>
        </w:rPr>
        <w:t>broader,</w:t>
      </w:r>
      <w:r>
        <w:rPr>
          <w:spacing w:val="34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non- individualistic</w:t>
      </w:r>
      <w:r>
        <w:rPr>
          <w:spacing w:val="1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non-utilitarian,</w:t>
      </w:r>
      <w:r>
        <w:rPr>
          <w:spacing w:val="27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theory</w:t>
      </w:r>
      <w:r>
        <w:rPr>
          <w:spacing w:val="11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pro</w:t>
      </w:r>
      <w:r>
        <w:rPr>
          <w:spacing w:val="7"/>
          <w:w w:val="113"/>
          <w:sz w:val="18"/>
          <w:szCs w:val="18"/>
        </w:rPr>
        <w:t>p</w:t>
      </w:r>
      <w:r>
        <w:rPr>
          <w:w w:val="113"/>
          <w:sz w:val="18"/>
          <w:szCs w:val="18"/>
        </w:rPr>
        <w:t>er</w:t>
      </w:r>
      <w:r>
        <w:rPr>
          <w:spacing w:val="-6"/>
          <w:w w:val="113"/>
          <w:sz w:val="18"/>
          <w:szCs w:val="18"/>
        </w:rPr>
        <w:t>t</w:t>
      </w:r>
      <w:r>
        <w:rPr>
          <w:spacing w:val="-17"/>
          <w:w w:val="113"/>
          <w:sz w:val="18"/>
          <w:szCs w:val="18"/>
        </w:rPr>
        <w:t>y</w:t>
      </w:r>
      <w:r>
        <w:rPr>
          <w:w w:val="113"/>
          <w:sz w:val="18"/>
          <w:szCs w:val="18"/>
        </w:rPr>
        <w:t>,</w:t>
      </w:r>
      <w:r>
        <w:rPr>
          <w:spacing w:val="1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based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notions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su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h  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human </w:t>
      </w:r>
      <w:r>
        <w:rPr>
          <w:w w:val="107"/>
          <w:sz w:val="18"/>
          <w:szCs w:val="18"/>
        </w:rPr>
        <w:t>flourishing</w:t>
      </w:r>
      <w:r>
        <w:rPr>
          <w:spacing w:val="21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9"/>
          <w:sz w:val="18"/>
          <w:szCs w:val="18"/>
        </w:rPr>
        <w:t>o</w:t>
      </w:r>
      <w:r>
        <w:rPr>
          <w:sz w:val="18"/>
          <w:szCs w:val="18"/>
        </w:rPr>
        <w:t xml:space="preserve">cial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obligatio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, 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ork  of</w:t>
      </w:r>
      <w:r>
        <w:rPr>
          <w:spacing w:val="2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Alexander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5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others,</w:t>
      </w:r>
      <w:r>
        <w:rPr>
          <w:spacing w:val="2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e.g.,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Gregory </w:t>
      </w:r>
      <w:r>
        <w:rPr>
          <w:spacing w:val="2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 xml:space="preserve">S </w:t>
      </w:r>
      <w:r>
        <w:rPr>
          <w:w w:val="109"/>
          <w:sz w:val="18"/>
          <w:szCs w:val="18"/>
        </w:rPr>
        <w:t>Alexander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others,</w:t>
      </w:r>
      <w:r>
        <w:rPr>
          <w:spacing w:val="20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“A</w:t>
      </w:r>
      <w:r>
        <w:rPr>
          <w:spacing w:val="42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Stateme</w:t>
      </w:r>
      <w:r>
        <w:rPr>
          <w:spacing w:val="-5"/>
          <w:w w:val="115"/>
          <w:sz w:val="18"/>
          <w:szCs w:val="18"/>
        </w:rPr>
        <w:t>n</w:t>
      </w:r>
      <w:r>
        <w:rPr>
          <w:w w:val="115"/>
          <w:sz w:val="18"/>
          <w:szCs w:val="18"/>
        </w:rPr>
        <w:t>t</w:t>
      </w:r>
      <w:r>
        <w:rPr>
          <w:spacing w:val="17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Progressi</w:t>
      </w:r>
      <w:r>
        <w:rPr>
          <w:spacing w:val="-4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</w:t>
      </w:r>
      <w:r>
        <w:rPr>
          <w:spacing w:val="-4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Pro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er</w:t>
      </w:r>
      <w:r>
        <w:rPr>
          <w:spacing w:val="-6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y”</w:t>
      </w:r>
      <w:r>
        <w:rPr>
          <w:spacing w:val="4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(2009)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94(4)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Cornell </w:t>
      </w:r>
      <w:r>
        <w:rPr>
          <w:spacing w:val="2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L</w:t>
      </w:r>
      <w:r>
        <w:rPr>
          <w:spacing w:val="-5"/>
          <w:w w:val="109"/>
          <w:sz w:val="18"/>
          <w:szCs w:val="18"/>
        </w:rPr>
        <w:t>a</w:t>
      </w:r>
      <w:r>
        <w:rPr>
          <w:w w:val="102"/>
          <w:sz w:val="18"/>
          <w:szCs w:val="18"/>
        </w:rPr>
        <w:t xml:space="preserve">w </w:t>
      </w:r>
      <w:r>
        <w:rPr>
          <w:sz w:val="18"/>
          <w:szCs w:val="18"/>
        </w:rPr>
        <w:t>Review</w:t>
      </w:r>
      <w:r>
        <w:rPr>
          <w:spacing w:val="4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74</w:t>
      </w:r>
      <w:r>
        <w:rPr>
          <w:w w:val="106"/>
          <w:sz w:val="18"/>
          <w:szCs w:val="18"/>
        </w:rPr>
        <w:t>3.</w:t>
      </w:r>
    </w:p>
    <w:p w:rsidR="00AB4157" w:rsidRDefault="00AB4157">
      <w:pPr>
        <w:spacing w:before="3" w:line="140" w:lineRule="exact"/>
        <w:rPr>
          <w:sz w:val="14"/>
          <w:szCs w:val="14"/>
        </w:rPr>
      </w:pP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10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Leh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vi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L</w:t>
      </w:r>
      <w:r>
        <w:rPr>
          <w:w w:val="102"/>
          <w:sz w:val="18"/>
          <w:szCs w:val="18"/>
        </w:rPr>
        <w:t>i</w:t>
      </w:r>
      <w:r>
        <w:rPr>
          <w:spacing w:val="-5"/>
          <w:w w:val="102"/>
          <w:sz w:val="18"/>
          <w:szCs w:val="18"/>
        </w:rPr>
        <w:t>c</w:t>
      </w:r>
      <w:r>
        <w:rPr>
          <w:spacing w:val="-5"/>
          <w:w w:val="113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2).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11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ibid</w:t>
      </w:r>
      <w:r>
        <w:rPr>
          <w:spacing w:val="4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</w:t>
      </w:r>
      <w:r>
        <w:rPr>
          <w:w w:val="104"/>
          <w:sz w:val="18"/>
          <w:szCs w:val="18"/>
        </w:rPr>
        <w:t>35.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12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</w:t>
      </w:r>
      <w:r>
        <w:rPr>
          <w:w w:val="104"/>
          <w:sz w:val="18"/>
          <w:szCs w:val="18"/>
        </w:rPr>
        <w:t>41.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13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ibid,</w:t>
      </w:r>
      <w:r>
        <w:rPr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</w:t>
      </w:r>
      <w:r>
        <w:rPr>
          <w:w w:val="104"/>
          <w:sz w:val="18"/>
          <w:szCs w:val="18"/>
        </w:rPr>
        <w:t>41.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14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Merrill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90-93.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Krier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Serkin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865-873.</w:t>
      </w:r>
    </w:p>
    <w:p w:rsidR="00AB4157" w:rsidRDefault="00C52724" w:rsidP="00377B95">
      <w:pPr>
        <w:spacing w:line="200" w:lineRule="exact"/>
        <w:ind w:left="852"/>
      </w:pPr>
      <w:r>
        <w:rPr>
          <w:position w:val="7"/>
          <w:sz w:val="12"/>
          <w:szCs w:val="12"/>
        </w:rPr>
        <w:t>16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ennell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 w:rsidR="00377B95">
        <w:rPr>
          <w:w w:val="103"/>
          <w:sz w:val="18"/>
          <w:szCs w:val="18"/>
        </w:rPr>
        <w:t xml:space="preserve">995-996 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17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Bell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ar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hom</w:t>
      </w:r>
      <w:r>
        <w:rPr>
          <w:spacing w:val="-5"/>
          <w:w w:val="109"/>
          <w:sz w:val="18"/>
          <w:szCs w:val="18"/>
        </w:rPr>
        <w:t>o</w:t>
      </w:r>
      <w:r>
        <w:rPr>
          <w:w w:val="109"/>
          <w:sz w:val="18"/>
          <w:szCs w:val="18"/>
        </w:rPr>
        <w:t>vsky</w:t>
      </w:r>
      <w:r>
        <w:rPr>
          <w:spacing w:val="2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890-900.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18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Leh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vi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L</w:t>
      </w:r>
      <w:r>
        <w:rPr>
          <w:w w:val="102"/>
          <w:sz w:val="18"/>
          <w:szCs w:val="18"/>
        </w:rPr>
        <w:t>i</w:t>
      </w:r>
      <w:r>
        <w:rPr>
          <w:spacing w:val="-5"/>
          <w:w w:val="102"/>
          <w:sz w:val="18"/>
          <w:szCs w:val="18"/>
        </w:rPr>
        <w:t>c</w:t>
      </w:r>
      <w:r>
        <w:rPr>
          <w:spacing w:val="-5"/>
          <w:w w:val="113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2)</w:t>
      </w:r>
      <w:r>
        <w:rPr>
          <w:spacing w:val="30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1732-1733.</w:t>
      </w:r>
    </w:p>
    <w:p w:rsidR="00AB4157" w:rsidRDefault="00C52724" w:rsidP="00377B95">
      <w:pPr>
        <w:spacing w:line="200" w:lineRule="exact"/>
        <w:ind w:left="852"/>
      </w:pPr>
      <w:r>
        <w:rPr>
          <w:position w:val="7"/>
          <w:sz w:val="12"/>
          <w:szCs w:val="12"/>
        </w:rPr>
        <w:t>19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</w:t>
      </w:r>
      <w:r>
        <w:rPr>
          <w:w w:val="103"/>
          <w:sz w:val="18"/>
          <w:szCs w:val="18"/>
        </w:rPr>
        <w:t>35-1736.</w:t>
      </w:r>
    </w:p>
    <w:p w:rsidR="00AB4157" w:rsidRDefault="00AB4157">
      <w:pPr>
        <w:spacing w:before="8" w:line="120" w:lineRule="exact"/>
        <w:rPr>
          <w:sz w:val="13"/>
          <w:szCs w:val="13"/>
        </w:rPr>
      </w:pPr>
    </w:p>
    <w:p w:rsidR="00AB4157" w:rsidRDefault="00C52724" w:rsidP="00377B95">
      <w:pPr>
        <w:spacing w:line="253" w:lineRule="auto"/>
        <w:ind w:left="677" w:right="664" w:firstLine="176"/>
        <w:jc w:val="both"/>
        <w:rPr>
          <w:sz w:val="11"/>
          <w:szCs w:val="11"/>
        </w:rPr>
      </w:pPr>
      <w:r>
        <w:rPr>
          <w:position w:val="8"/>
          <w:sz w:val="12"/>
          <w:szCs w:val="12"/>
        </w:rPr>
        <w:t>20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example,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consider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infamous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case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Poletown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Neigh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>orh</w:t>
      </w:r>
      <w:r>
        <w:rPr>
          <w:spacing w:val="-9"/>
          <w:sz w:val="18"/>
          <w:szCs w:val="18"/>
        </w:rPr>
        <w:t>oo</w:t>
      </w:r>
      <w:r>
        <w:rPr>
          <w:sz w:val="18"/>
          <w:szCs w:val="18"/>
        </w:rPr>
        <w:t xml:space="preserve">d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Council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City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Det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oit</w:t>
      </w:r>
      <w:r>
        <w:rPr>
          <w:spacing w:val="2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410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616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(1981),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where</w:t>
      </w:r>
      <w:r>
        <w:rPr>
          <w:spacing w:val="4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around</w:t>
      </w:r>
      <w:r>
        <w:rPr>
          <w:spacing w:val="4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1300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homes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26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condemned</w:t>
      </w:r>
      <w:r>
        <w:rPr>
          <w:spacing w:val="-21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at</w:t>
      </w:r>
      <w:r>
        <w:rPr>
          <w:spacing w:val="2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request </w:t>
      </w:r>
      <w:r>
        <w:rPr>
          <w:sz w:val="18"/>
          <w:szCs w:val="18"/>
        </w:rPr>
        <w:t>of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Motors, 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who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wished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set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up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new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car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asse</w:t>
      </w:r>
      <w:r>
        <w:rPr>
          <w:spacing w:val="-5"/>
          <w:sz w:val="18"/>
          <w:szCs w:val="18"/>
        </w:rPr>
        <w:t>m</w:t>
      </w:r>
      <w:r>
        <w:rPr>
          <w:sz w:val="18"/>
          <w:szCs w:val="18"/>
        </w:rPr>
        <w:t xml:space="preserve">bly   </w:t>
      </w:r>
      <w:r>
        <w:rPr>
          <w:w w:val="116"/>
          <w:sz w:val="18"/>
          <w:szCs w:val="18"/>
        </w:rPr>
        <w:t>pla</w:t>
      </w:r>
      <w:r>
        <w:rPr>
          <w:spacing w:val="-5"/>
          <w:w w:val="116"/>
          <w:sz w:val="18"/>
          <w:szCs w:val="18"/>
        </w:rPr>
        <w:t>n</w:t>
      </w:r>
      <w:r>
        <w:rPr>
          <w:w w:val="116"/>
          <w:sz w:val="18"/>
          <w:szCs w:val="18"/>
        </w:rPr>
        <w:t>t</w:t>
      </w:r>
      <w:r>
        <w:rPr>
          <w:spacing w:val="36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 xml:space="preserve">where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 xml:space="preserve">homes </w:t>
      </w:r>
      <w:r>
        <w:rPr>
          <w:sz w:val="18"/>
          <w:szCs w:val="18"/>
        </w:rPr>
        <w:t xml:space="preserve">had </w:t>
      </w:r>
      <w:r>
        <w:rPr>
          <w:spacing w:val="6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een. </w:t>
      </w:r>
      <w:r>
        <w:rPr>
          <w:spacing w:val="2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Although</w:t>
      </w:r>
      <w:r>
        <w:rPr>
          <w:spacing w:val="1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taking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profit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seems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hard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imagine </w:t>
      </w:r>
      <w:r>
        <w:rPr>
          <w:spacing w:val="1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4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y  </w:t>
      </w:r>
      <w:r>
        <w:rPr>
          <w:w w:val="113"/>
          <w:sz w:val="18"/>
          <w:szCs w:val="18"/>
        </w:rPr>
        <w:t xml:space="preserve">other </w:t>
      </w:r>
      <w:r>
        <w:rPr>
          <w:sz w:val="18"/>
          <w:szCs w:val="18"/>
        </w:rPr>
        <w:t>de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elo</w:t>
      </w:r>
      <w:r>
        <w:rPr>
          <w:spacing w:val="6"/>
          <w:sz w:val="18"/>
          <w:szCs w:val="18"/>
        </w:rPr>
        <w:t>p</w:t>
      </w:r>
      <w:r>
        <w:rPr>
          <w:sz w:val="18"/>
          <w:szCs w:val="18"/>
        </w:rPr>
        <w:t xml:space="preserve">er </w:t>
      </w:r>
      <w:r>
        <w:rPr>
          <w:spacing w:val="3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</w:t>
      </w:r>
      <w:r>
        <w:rPr>
          <w:spacing w:val="16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 </w:t>
      </w:r>
      <w:r>
        <w:rPr>
          <w:spacing w:val="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i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terested</w:t>
      </w:r>
      <w:r>
        <w:rPr>
          <w:spacing w:val="2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in  </w:t>
      </w:r>
      <w:r>
        <w:rPr>
          <w:w w:val="110"/>
          <w:sz w:val="18"/>
          <w:szCs w:val="18"/>
        </w:rPr>
        <w:t>bargaining</w:t>
      </w:r>
      <w:r>
        <w:rPr>
          <w:spacing w:val="29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rig</w:t>
      </w:r>
      <w:r>
        <w:rPr>
          <w:spacing w:val="-5"/>
          <w:w w:val="109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pacing w:val="32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pur</w:t>
      </w:r>
      <w:r>
        <w:rPr>
          <w:spacing w:val="-5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hase</w:t>
      </w:r>
      <w:r>
        <w:rPr>
          <w:spacing w:val="3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tire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site </w:t>
      </w:r>
      <w:r>
        <w:rPr>
          <w:spacing w:val="1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in </w:t>
      </w:r>
      <w:r>
        <w:rPr>
          <w:w w:val="110"/>
          <w:sz w:val="18"/>
          <w:szCs w:val="18"/>
        </w:rPr>
        <w:t>question,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taking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to </w:t>
      </w:r>
      <w:r>
        <w:rPr>
          <w:spacing w:val="9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accou</w:t>
      </w:r>
      <w:r>
        <w:rPr>
          <w:spacing w:val="-4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0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its  scale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had </w:t>
      </w:r>
      <w:r>
        <w:rPr>
          <w:spacing w:val="1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een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laid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out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ecially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so</w:t>
      </w:r>
      <w:r>
        <w:rPr>
          <w:spacing w:val="23"/>
          <w:sz w:val="18"/>
          <w:szCs w:val="18"/>
        </w:rPr>
        <w:t xml:space="preserve"> </w:t>
      </w:r>
      <w:r>
        <w:rPr>
          <w:w w:val="124"/>
          <w:sz w:val="18"/>
          <w:szCs w:val="18"/>
        </w:rPr>
        <w:t>that</w:t>
      </w:r>
      <w:r>
        <w:rPr>
          <w:spacing w:val="11"/>
          <w:w w:val="124"/>
          <w:sz w:val="18"/>
          <w:szCs w:val="18"/>
        </w:rPr>
        <w:t xml:space="preserve"> </w:t>
      </w:r>
      <w:r>
        <w:rPr>
          <w:w w:val="124"/>
          <w:sz w:val="18"/>
          <w:szCs w:val="18"/>
        </w:rPr>
        <w:t xml:space="preserve">it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 suit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plans </w:t>
      </w:r>
      <w:r>
        <w:rPr>
          <w:spacing w:val="1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for</w:t>
      </w:r>
      <w:r>
        <w:rPr>
          <w:spacing w:val="-5"/>
          <w:w w:val="110"/>
          <w:sz w:val="18"/>
          <w:szCs w:val="18"/>
        </w:rPr>
        <w:t>m</w:t>
      </w:r>
      <w:r>
        <w:rPr>
          <w:w w:val="110"/>
          <w:sz w:val="18"/>
          <w:szCs w:val="18"/>
        </w:rPr>
        <w:t>ulated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 </w:t>
      </w:r>
      <w:r>
        <w:rPr>
          <w:spacing w:val="23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M</w:t>
      </w:r>
      <w:r>
        <w:rPr>
          <w:w w:val="111"/>
          <w:sz w:val="18"/>
          <w:szCs w:val="18"/>
        </w:rPr>
        <w:t>otors.</w:t>
      </w:r>
      <w:r w:rsidR="00377B95">
        <w:rPr>
          <w:w w:val="111"/>
          <w:sz w:val="18"/>
          <w:szCs w:val="18"/>
        </w:rPr>
        <w:t xml:space="preserve"> 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21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pacing w:val="-16"/>
          <w:w w:val="118"/>
          <w:sz w:val="18"/>
          <w:szCs w:val="18"/>
        </w:rPr>
        <w:t>F</w:t>
      </w:r>
      <w:r>
        <w:rPr>
          <w:spacing w:val="-11"/>
          <w:w w:val="118"/>
          <w:sz w:val="18"/>
          <w:szCs w:val="18"/>
        </w:rPr>
        <w:t>r</w:t>
      </w:r>
      <w:r>
        <w:rPr>
          <w:w w:val="118"/>
          <w:sz w:val="18"/>
          <w:szCs w:val="18"/>
        </w:rPr>
        <w:t>aser</w:t>
      </w:r>
      <w:r>
        <w:rPr>
          <w:spacing w:val="14"/>
          <w:w w:val="118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City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1"/>
          <w:sz w:val="18"/>
          <w:szCs w:val="18"/>
        </w:rPr>
        <w:t xml:space="preserve"> </w:t>
      </w:r>
      <w:r>
        <w:rPr>
          <w:spacing w:val="-15"/>
          <w:w w:val="110"/>
          <w:sz w:val="18"/>
          <w:szCs w:val="18"/>
        </w:rPr>
        <w:t>F</w:t>
      </w:r>
      <w:r>
        <w:rPr>
          <w:spacing w:val="-10"/>
          <w:w w:val="110"/>
          <w:sz w:val="18"/>
          <w:szCs w:val="18"/>
        </w:rPr>
        <w:t>r</w:t>
      </w:r>
      <w:r>
        <w:rPr>
          <w:w w:val="110"/>
          <w:sz w:val="18"/>
          <w:szCs w:val="18"/>
        </w:rPr>
        <w:t>aservi</w:t>
      </w:r>
      <w:r>
        <w:rPr>
          <w:spacing w:val="11"/>
          <w:w w:val="110"/>
          <w:sz w:val="18"/>
          <w:szCs w:val="18"/>
        </w:rPr>
        <w:t>l</w:t>
      </w:r>
      <w:r>
        <w:rPr>
          <w:w w:val="110"/>
          <w:sz w:val="18"/>
          <w:szCs w:val="18"/>
        </w:rPr>
        <w:t>le</w:t>
      </w:r>
      <w:r>
        <w:rPr>
          <w:spacing w:val="2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[1917]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C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187,</w:t>
      </w:r>
      <w:r>
        <w:rPr>
          <w:spacing w:val="26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194.</w:t>
      </w:r>
    </w:p>
    <w:p w:rsidR="00AB4157" w:rsidRDefault="00C52724">
      <w:pPr>
        <w:spacing w:before="4" w:line="220" w:lineRule="exact"/>
        <w:ind w:left="677" w:right="665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22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history</w:t>
      </w:r>
      <w:r>
        <w:rPr>
          <w:spacing w:val="20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rule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UK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w,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clearly </w:t>
      </w:r>
      <w:r>
        <w:rPr>
          <w:spacing w:val="14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illustrating</w:t>
      </w:r>
      <w:r>
        <w:rPr>
          <w:spacing w:val="20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difficul</w:t>
      </w:r>
      <w:r>
        <w:rPr>
          <w:spacing w:val="-4"/>
          <w:sz w:val="18"/>
          <w:szCs w:val="18"/>
        </w:rPr>
        <w:t>t</w:t>
      </w:r>
      <w:r>
        <w:rPr>
          <w:sz w:val="18"/>
          <w:szCs w:val="18"/>
        </w:rPr>
        <w:t xml:space="preserve">y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14"/>
          <w:sz w:val="18"/>
          <w:szCs w:val="18"/>
        </w:rPr>
        <w:t xml:space="preserve">terpreting </w:t>
      </w:r>
      <w:r>
        <w:rPr>
          <w:sz w:val="18"/>
          <w:szCs w:val="18"/>
        </w:rPr>
        <w:t xml:space="preserve">it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applying</w:t>
      </w:r>
      <w:r>
        <w:rPr>
          <w:spacing w:val="3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it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concrete</w:t>
      </w:r>
      <w:r>
        <w:rPr>
          <w:spacing w:val="3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cases,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41"/>
          <w:sz w:val="18"/>
          <w:szCs w:val="18"/>
        </w:rPr>
        <w:t xml:space="preserve"> </w:t>
      </w:r>
      <w:r>
        <w:rPr>
          <w:spacing w:val="5"/>
          <w:w w:val="113"/>
          <w:sz w:val="18"/>
          <w:szCs w:val="18"/>
        </w:rPr>
        <w:t>p</w:t>
      </w:r>
      <w:r>
        <w:rPr>
          <w:w w:val="106"/>
          <w:sz w:val="18"/>
          <w:szCs w:val="18"/>
        </w:rPr>
        <w:t>oi</w:t>
      </w:r>
      <w:r>
        <w:rPr>
          <w:spacing w:val="-5"/>
          <w:w w:val="106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35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Ap</w:t>
      </w:r>
      <w:r>
        <w:rPr>
          <w:spacing w:val="6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endix</w:t>
      </w:r>
      <w:r>
        <w:rPr>
          <w:spacing w:val="37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D  of</w:t>
      </w:r>
      <w:r>
        <w:rPr>
          <w:spacing w:val="32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T</w:t>
      </w:r>
      <w:r>
        <w:rPr>
          <w:spacing w:val="-5"/>
          <w:w w:val="110"/>
          <w:sz w:val="18"/>
          <w:szCs w:val="18"/>
        </w:rPr>
        <w:t>ow</w:t>
      </w:r>
      <w:r>
        <w:rPr>
          <w:w w:val="110"/>
          <w:sz w:val="18"/>
          <w:szCs w:val="18"/>
        </w:rPr>
        <w:t>ards</w:t>
      </w:r>
      <w:r>
        <w:rPr>
          <w:spacing w:val="36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 xml:space="preserve">Compulsory </w:t>
      </w:r>
      <w:r>
        <w:rPr>
          <w:w w:val="112"/>
          <w:sz w:val="18"/>
          <w:szCs w:val="18"/>
        </w:rPr>
        <w:t>Pur</w:t>
      </w:r>
      <w:r>
        <w:rPr>
          <w:spacing w:val="-6"/>
          <w:w w:val="112"/>
          <w:sz w:val="18"/>
          <w:szCs w:val="18"/>
        </w:rPr>
        <w:t>c</w:t>
      </w:r>
      <w:r>
        <w:rPr>
          <w:w w:val="112"/>
          <w:sz w:val="18"/>
          <w:szCs w:val="18"/>
        </w:rPr>
        <w:t>hase</w:t>
      </w:r>
      <w:r>
        <w:rPr>
          <w:spacing w:val="2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de: 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(1) </w:t>
      </w:r>
      <w:r>
        <w:rPr>
          <w:spacing w:val="1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Com</w:t>
      </w:r>
      <w:r>
        <w:rPr>
          <w:spacing w:val="7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ensation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(Re</w:t>
      </w:r>
      <w:r>
        <w:rPr>
          <w:spacing w:val="7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ort</w:t>
      </w:r>
      <w:r>
        <w:rPr>
          <w:spacing w:val="3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no. 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286,  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 </w:t>
      </w:r>
      <w:r>
        <w:rPr>
          <w:spacing w:val="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Com</w:t>
      </w:r>
      <w:r>
        <w:rPr>
          <w:w w:val="106"/>
          <w:sz w:val="18"/>
          <w:szCs w:val="18"/>
        </w:rPr>
        <w:t>mission</w:t>
      </w:r>
      <w:r>
        <w:rPr>
          <w:spacing w:val="36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 xml:space="preserve">2003). 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3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 xml:space="preserve">also </w:t>
      </w:r>
      <w:r>
        <w:rPr>
          <w:w w:val="110"/>
          <w:sz w:val="18"/>
          <w:szCs w:val="18"/>
        </w:rPr>
        <w:t>Compulsory</w:t>
      </w:r>
      <w:r>
        <w:rPr>
          <w:spacing w:val="-4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Pur</w:t>
      </w:r>
      <w:r>
        <w:rPr>
          <w:spacing w:val="-5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hase</w:t>
      </w:r>
      <w:r>
        <w:rPr>
          <w:spacing w:val="2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Com</w:t>
      </w:r>
      <w:r>
        <w:rPr>
          <w:spacing w:val="6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 xml:space="preserve">ensation: </w:t>
      </w:r>
      <w:r>
        <w:rPr>
          <w:spacing w:val="3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Disregarding</w:t>
      </w:r>
      <w:r>
        <w:rPr>
          <w:spacing w:val="14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1).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23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Waters</w:t>
      </w:r>
      <w:r>
        <w:rPr>
          <w:spacing w:val="1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Welsh</w:t>
      </w:r>
      <w:r>
        <w:rPr>
          <w:spacing w:val="4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National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Assembly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[2004]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UKHL </w:t>
      </w:r>
      <w:r>
        <w:rPr>
          <w:spacing w:val="2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19.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24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19</w:t>
      </w:r>
      <w:r>
        <w:rPr>
          <w:w w:val="113"/>
          <w:sz w:val="18"/>
          <w:szCs w:val="18"/>
        </w:rPr>
        <w:t>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25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2"/>
          <w:sz w:val="18"/>
          <w:szCs w:val="18"/>
        </w:rPr>
        <w:t>Vyricherla</w:t>
      </w:r>
      <w:r>
        <w:rPr>
          <w:spacing w:val="4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Na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ayana</w:t>
      </w:r>
      <w:r>
        <w:rPr>
          <w:spacing w:val="36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Gaja</w:t>
      </w:r>
      <w:r>
        <w:rPr>
          <w:spacing w:val="-10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ati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aju</w:t>
      </w:r>
      <w:r>
        <w:rPr>
          <w:spacing w:val="45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26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evenue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Divisional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offi</w:t>
      </w:r>
      <w:r>
        <w:rPr>
          <w:spacing w:val="-9"/>
          <w:sz w:val="18"/>
          <w:szCs w:val="18"/>
        </w:rPr>
        <w:t>c</w:t>
      </w:r>
      <w:r>
        <w:rPr>
          <w:sz w:val="18"/>
          <w:szCs w:val="18"/>
        </w:rPr>
        <w:t xml:space="preserve">er, </w:t>
      </w:r>
      <w:r>
        <w:rPr>
          <w:spacing w:val="21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Vizaga</w:t>
      </w:r>
      <w:r>
        <w:rPr>
          <w:spacing w:val="-9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atam</w:t>
      </w:r>
      <w:r>
        <w:rPr>
          <w:spacing w:val="42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[1939]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C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302;</w:t>
      </w:r>
      <w:r>
        <w:rPr>
          <w:spacing w:val="11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Pointe</w:t>
      </w:r>
      <w:r>
        <w:rPr>
          <w:spacing w:val="-1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Gou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de </w:t>
      </w:r>
      <w:r>
        <w:rPr>
          <w:spacing w:val="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Quarring </w:t>
      </w:r>
      <w:r>
        <w:rPr>
          <w:sz w:val="18"/>
          <w:szCs w:val="18"/>
        </w:rPr>
        <w:t>&amp;</w:t>
      </w:r>
      <w:r>
        <w:rPr>
          <w:spacing w:val="4"/>
          <w:sz w:val="18"/>
          <w:szCs w:val="18"/>
        </w:rPr>
        <w:t xml:space="preserve"> </w:t>
      </w:r>
      <w:r>
        <w:rPr>
          <w:spacing w:val="-16"/>
          <w:w w:val="115"/>
          <w:sz w:val="18"/>
          <w:szCs w:val="18"/>
        </w:rPr>
        <w:t>T</w:t>
      </w:r>
      <w:r>
        <w:rPr>
          <w:spacing w:val="-10"/>
          <w:w w:val="115"/>
          <w:sz w:val="18"/>
          <w:szCs w:val="18"/>
        </w:rPr>
        <w:t>r</w:t>
      </w:r>
      <w:r>
        <w:rPr>
          <w:w w:val="115"/>
          <w:sz w:val="18"/>
          <w:szCs w:val="18"/>
        </w:rPr>
        <w:t>ans</w:t>
      </w:r>
      <w:r>
        <w:rPr>
          <w:spacing w:val="-10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ort</w:t>
      </w:r>
      <w:r>
        <w:rPr>
          <w:spacing w:val="3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Com</w:t>
      </w:r>
      <w:r>
        <w:rPr>
          <w:spacing w:val="-9"/>
          <w:sz w:val="18"/>
          <w:szCs w:val="18"/>
        </w:rPr>
        <w:t>p</w:t>
      </w:r>
      <w:r>
        <w:rPr>
          <w:sz w:val="18"/>
          <w:szCs w:val="18"/>
        </w:rPr>
        <w:t xml:space="preserve">any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Limit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v </w:t>
      </w:r>
      <w:r>
        <w:rPr>
          <w:w w:val="109"/>
          <w:sz w:val="18"/>
          <w:szCs w:val="18"/>
        </w:rPr>
        <w:t>Sub-Intendent</w:t>
      </w:r>
      <w:r>
        <w:rPr>
          <w:spacing w:val="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5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C</w:t>
      </w:r>
      <w:r>
        <w:rPr>
          <w:spacing w:val="-9"/>
          <w:w w:val="116"/>
          <w:sz w:val="18"/>
          <w:szCs w:val="18"/>
        </w:rPr>
        <w:t>r</w:t>
      </w:r>
      <w:r>
        <w:rPr>
          <w:w w:val="103"/>
          <w:sz w:val="18"/>
          <w:szCs w:val="18"/>
        </w:rPr>
        <w:t xml:space="preserve">own </w:t>
      </w:r>
      <w:r>
        <w:rPr>
          <w:spacing w:val="-9"/>
          <w:sz w:val="18"/>
          <w:szCs w:val="18"/>
        </w:rPr>
        <w:t>L</w:t>
      </w:r>
      <w:r>
        <w:rPr>
          <w:sz w:val="18"/>
          <w:szCs w:val="18"/>
        </w:rPr>
        <w:t xml:space="preserve">ands </w:t>
      </w:r>
      <w:r>
        <w:rPr>
          <w:spacing w:val="1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(</w:t>
      </w:r>
      <w:r>
        <w:rPr>
          <w:spacing w:val="-16"/>
          <w:w w:val="114"/>
          <w:sz w:val="18"/>
          <w:szCs w:val="18"/>
        </w:rPr>
        <w:t>T</w:t>
      </w:r>
      <w:r>
        <w:rPr>
          <w:w w:val="114"/>
          <w:sz w:val="18"/>
          <w:szCs w:val="18"/>
        </w:rPr>
        <w:t>rinidad</w:t>
      </w:r>
      <w:r>
        <w:rPr>
          <w:spacing w:val="19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 xml:space="preserve">ago)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[1947]</w:t>
      </w:r>
      <w:r>
        <w:rPr>
          <w:spacing w:val="3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UKPC</w:t>
      </w:r>
      <w:r>
        <w:rPr>
          <w:spacing w:val="33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71.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26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2"/>
          <w:sz w:val="18"/>
          <w:szCs w:val="18"/>
        </w:rPr>
        <w:t>Vyricherla</w:t>
      </w:r>
      <w:r>
        <w:rPr>
          <w:spacing w:val="1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Na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ayana</w:t>
      </w:r>
      <w:r>
        <w:rPr>
          <w:spacing w:val="33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Gaja</w:t>
      </w:r>
      <w:r>
        <w:rPr>
          <w:spacing w:val="-10"/>
          <w:w w:val="112"/>
          <w:sz w:val="18"/>
          <w:szCs w:val="18"/>
        </w:rPr>
        <w:t>p</w:t>
      </w:r>
      <w:r>
        <w:rPr>
          <w:w w:val="112"/>
          <w:sz w:val="18"/>
          <w:szCs w:val="18"/>
        </w:rPr>
        <w:t>ati</w:t>
      </w:r>
      <w:r>
        <w:rPr>
          <w:spacing w:val="-10"/>
          <w:w w:val="112"/>
          <w:sz w:val="18"/>
          <w:szCs w:val="18"/>
        </w:rPr>
        <w:t>r</w:t>
      </w:r>
      <w:r>
        <w:rPr>
          <w:w w:val="112"/>
          <w:sz w:val="18"/>
          <w:szCs w:val="18"/>
        </w:rPr>
        <w:t>aju</w:t>
      </w:r>
      <w:r>
        <w:rPr>
          <w:spacing w:val="4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22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evenue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Divisional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offi</w:t>
      </w:r>
      <w:r>
        <w:rPr>
          <w:spacing w:val="-9"/>
          <w:sz w:val="18"/>
          <w:szCs w:val="18"/>
        </w:rPr>
        <w:t>c</w:t>
      </w:r>
      <w:r>
        <w:rPr>
          <w:sz w:val="18"/>
          <w:szCs w:val="18"/>
        </w:rPr>
        <w:t xml:space="preserve">er, </w:t>
      </w:r>
      <w:r>
        <w:rPr>
          <w:spacing w:val="1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Vizaga</w:t>
      </w:r>
      <w:r>
        <w:rPr>
          <w:spacing w:val="-10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atam</w:t>
      </w:r>
      <w:r>
        <w:rPr>
          <w:spacing w:val="38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(n </w:t>
      </w:r>
      <w:r>
        <w:rPr>
          <w:spacing w:val="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25)</w:t>
      </w:r>
    </w:p>
    <w:p w:rsidR="00AB4157" w:rsidRDefault="00C52724">
      <w:pPr>
        <w:spacing w:before="12"/>
        <w:ind w:left="677" w:right="7515"/>
        <w:jc w:val="both"/>
        <w:rPr>
          <w:sz w:val="18"/>
          <w:szCs w:val="18"/>
        </w:rPr>
      </w:pPr>
      <w:r>
        <w:rPr>
          <w:w w:val="103"/>
          <w:sz w:val="18"/>
          <w:szCs w:val="18"/>
        </w:rPr>
        <w:t>319.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27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31</w:t>
      </w:r>
      <w:r>
        <w:rPr>
          <w:w w:val="103"/>
          <w:sz w:val="18"/>
          <w:szCs w:val="18"/>
        </w:rPr>
        <w:t>6-317.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28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4"/>
          <w:sz w:val="18"/>
          <w:szCs w:val="18"/>
        </w:rPr>
        <w:t>Pointe</w:t>
      </w:r>
      <w:r>
        <w:rPr>
          <w:spacing w:val="34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Gou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de </w:t>
      </w:r>
      <w:r>
        <w:rPr>
          <w:spacing w:val="4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Quarring</w:t>
      </w:r>
      <w:r>
        <w:rPr>
          <w:spacing w:val="3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40"/>
          <w:sz w:val="18"/>
          <w:szCs w:val="18"/>
        </w:rPr>
        <w:t xml:space="preserve"> </w:t>
      </w:r>
      <w:r>
        <w:rPr>
          <w:spacing w:val="-16"/>
          <w:w w:val="115"/>
          <w:sz w:val="18"/>
          <w:szCs w:val="18"/>
        </w:rPr>
        <w:t>T</w:t>
      </w:r>
      <w:r>
        <w:rPr>
          <w:spacing w:val="-10"/>
          <w:w w:val="115"/>
          <w:sz w:val="18"/>
          <w:szCs w:val="18"/>
        </w:rPr>
        <w:t>r</w:t>
      </w:r>
      <w:r>
        <w:rPr>
          <w:w w:val="115"/>
          <w:sz w:val="18"/>
          <w:szCs w:val="18"/>
        </w:rPr>
        <w:t>ans</w:t>
      </w:r>
      <w:r>
        <w:rPr>
          <w:spacing w:val="-10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ort</w:t>
      </w:r>
      <w:r>
        <w:rPr>
          <w:spacing w:val="40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Com</w:t>
      </w:r>
      <w:r>
        <w:rPr>
          <w:spacing w:val="-9"/>
          <w:sz w:val="18"/>
          <w:szCs w:val="18"/>
        </w:rPr>
        <w:t>p</w:t>
      </w:r>
      <w:r>
        <w:rPr>
          <w:sz w:val="18"/>
          <w:szCs w:val="18"/>
        </w:rPr>
        <w:t xml:space="preserve">any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Limit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Sub-Intendent</w:t>
      </w:r>
      <w:r>
        <w:rPr>
          <w:spacing w:val="37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C</w:t>
      </w:r>
      <w:r>
        <w:rPr>
          <w:spacing w:val="-9"/>
          <w:w w:val="116"/>
          <w:sz w:val="18"/>
          <w:szCs w:val="18"/>
        </w:rPr>
        <w:t>r</w:t>
      </w:r>
      <w:r>
        <w:rPr>
          <w:w w:val="103"/>
          <w:sz w:val="18"/>
          <w:szCs w:val="18"/>
        </w:rPr>
        <w:t>own</w:t>
      </w:r>
    </w:p>
    <w:p w:rsidR="00AB4157" w:rsidRDefault="00C52724" w:rsidP="00377B95">
      <w:pPr>
        <w:spacing w:before="12"/>
        <w:ind w:left="677" w:right="4865"/>
        <w:jc w:val="both"/>
      </w:pPr>
      <w:r>
        <w:rPr>
          <w:spacing w:val="-9"/>
          <w:sz w:val="18"/>
          <w:szCs w:val="18"/>
        </w:rPr>
        <w:t>L</w:t>
      </w:r>
      <w:r>
        <w:rPr>
          <w:sz w:val="18"/>
          <w:szCs w:val="18"/>
        </w:rPr>
        <w:t xml:space="preserve">ands </w:t>
      </w:r>
      <w:r>
        <w:rPr>
          <w:spacing w:val="1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(</w:t>
      </w:r>
      <w:r>
        <w:rPr>
          <w:spacing w:val="-16"/>
          <w:w w:val="114"/>
          <w:sz w:val="18"/>
          <w:szCs w:val="18"/>
        </w:rPr>
        <w:t>T</w:t>
      </w:r>
      <w:r>
        <w:rPr>
          <w:w w:val="114"/>
          <w:sz w:val="18"/>
          <w:szCs w:val="18"/>
        </w:rPr>
        <w:t>rinidad</w:t>
      </w:r>
      <w:r>
        <w:rPr>
          <w:spacing w:val="19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 xml:space="preserve">ago)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25</w:t>
      </w:r>
      <w:r>
        <w:rPr>
          <w:w w:val="116"/>
          <w:sz w:val="18"/>
          <w:szCs w:val="18"/>
        </w:rPr>
        <w:t>).</w:t>
      </w:r>
    </w:p>
    <w:p w:rsidR="00AB4157" w:rsidRDefault="00AB4157">
      <w:pPr>
        <w:spacing w:before="8" w:line="120" w:lineRule="exact"/>
        <w:rPr>
          <w:sz w:val="13"/>
          <w:szCs w:val="13"/>
        </w:rPr>
      </w:pP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29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4"/>
          <w:sz w:val="18"/>
          <w:szCs w:val="18"/>
        </w:rPr>
        <w:t>Pointe</w:t>
      </w:r>
      <w:r>
        <w:rPr>
          <w:spacing w:val="34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Gou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de </w:t>
      </w:r>
      <w:r>
        <w:rPr>
          <w:spacing w:val="4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Quarring</w:t>
      </w:r>
      <w:r>
        <w:rPr>
          <w:spacing w:val="3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40"/>
          <w:sz w:val="18"/>
          <w:szCs w:val="18"/>
        </w:rPr>
        <w:t xml:space="preserve"> </w:t>
      </w:r>
      <w:r>
        <w:rPr>
          <w:spacing w:val="-16"/>
          <w:w w:val="115"/>
          <w:sz w:val="18"/>
          <w:szCs w:val="18"/>
        </w:rPr>
        <w:t>T</w:t>
      </w:r>
      <w:r>
        <w:rPr>
          <w:spacing w:val="-10"/>
          <w:w w:val="115"/>
          <w:sz w:val="18"/>
          <w:szCs w:val="18"/>
        </w:rPr>
        <w:t>r</w:t>
      </w:r>
      <w:r>
        <w:rPr>
          <w:w w:val="115"/>
          <w:sz w:val="18"/>
          <w:szCs w:val="18"/>
        </w:rPr>
        <w:t>ans</w:t>
      </w:r>
      <w:r>
        <w:rPr>
          <w:spacing w:val="-10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ort</w:t>
      </w:r>
      <w:r>
        <w:rPr>
          <w:spacing w:val="40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Com</w:t>
      </w:r>
      <w:r>
        <w:rPr>
          <w:spacing w:val="-9"/>
          <w:sz w:val="18"/>
          <w:szCs w:val="18"/>
        </w:rPr>
        <w:t>p</w:t>
      </w:r>
      <w:r>
        <w:rPr>
          <w:sz w:val="18"/>
          <w:szCs w:val="18"/>
        </w:rPr>
        <w:t xml:space="preserve">any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Limit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Sub-Intendent</w:t>
      </w:r>
      <w:r>
        <w:rPr>
          <w:spacing w:val="37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C</w:t>
      </w:r>
      <w:r>
        <w:rPr>
          <w:spacing w:val="-9"/>
          <w:w w:val="116"/>
          <w:sz w:val="18"/>
          <w:szCs w:val="18"/>
        </w:rPr>
        <w:t>r</w:t>
      </w:r>
      <w:r>
        <w:rPr>
          <w:w w:val="103"/>
          <w:sz w:val="18"/>
          <w:szCs w:val="18"/>
        </w:rPr>
        <w:t>own</w:t>
      </w:r>
    </w:p>
    <w:p w:rsidR="00AB4157" w:rsidRDefault="00C52724">
      <w:pPr>
        <w:spacing w:before="12"/>
        <w:ind w:left="677" w:right="4527"/>
        <w:jc w:val="both"/>
        <w:rPr>
          <w:sz w:val="18"/>
          <w:szCs w:val="18"/>
        </w:rPr>
      </w:pPr>
      <w:r>
        <w:rPr>
          <w:spacing w:val="-9"/>
          <w:sz w:val="18"/>
          <w:szCs w:val="18"/>
        </w:rPr>
        <w:t>L</w:t>
      </w:r>
      <w:r>
        <w:rPr>
          <w:sz w:val="18"/>
          <w:szCs w:val="18"/>
        </w:rPr>
        <w:t xml:space="preserve">ands </w:t>
      </w:r>
      <w:r>
        <w:rPr>
          <w:spacing w:val="1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(</w:t>
      </w:r>
      <w:r>
        <w:rPr>
          <w:spacing w:val="-16"/>
          <w:w w:val="114"/>
          <w:sz w:val="18"/>
          <w:szCs w:val="18"/>
        </w:rPr>
        <w:t>T</w:t>
      </w:r>
      <w:r>
        <w:rPr>
          <w:w w:val="114"/>
          <w:sz w:val="18"/>
          <w:szCs w:val="18"/>
        </w:rPr>
        <w:t>rinidad</w:t>
      </w:r>
      <w:r>
        <w:rPr>
          <w:spacing w:val="19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 xml:space="preserve">ago)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25)</w:t>
      </w:r>
      <w:r>
        <w:rPr>
          <w:spacing w:val="3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572.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30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Andrew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Baum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others,</w:t>
      </w:r>
      <w:r>
        <w:rPr>
          <w:spacing w:val="15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Statutory</w:t>
      </w:r>
      <w:r>
        <w:rPr>
          <w:spacing w:val="24"/>
          <w:w w:val="111"/>
          <w:sz w:val="18"/>
          <w:szCs w:val="18"/>
        </w:rPr>
        <w:t xml:space="preserve"> </w:t>
      </w:r>
      <w:r>
        <w:rPr>
          <w:spacing w:val="-16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aluations</w:t>
      </w:r>
      <w:r>
        <w:rPr>
          <w:spacing w:val="2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(4th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edn, </w:t>
      </w:r>
      <w:r>
        <w:rPr>
          <w:spacing w:val="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Routledge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2014)</w:t>
      </w:r>
      <w:r>
        <w:rPr>
          <w:spacing w:val="3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242-244.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  <w:sectPr w:rsidR="00AB4157">
          <w:pgSz w:w="11920" w:h="16840"/>
          <w:pgMar w:top="1560" w:right="1680" w:bottom="280" w:left="1680" w:header="0" w:footer="1796" w:gutter="0"/>
          <w:cols w:space="708"/>
        </w:sectPr>
      </w:pPr>
      <w:r>
        <w:rPr>
          <w:position w:val="7"/>
          <w:sz w:val="12"/>
          <w:szCs w:val="12"/>
        </w:rPr>
        <w:t>31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Waters</w:t>
      </w:r>
      <w:r>
        <w:rPr>
          <w:spacing w:val="1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Welsh</w:t>
      </w:r>
      <w:r>
        <w:rPr>
          <w:spacing w:val="4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National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Assembly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23)</w:t>
      </w:r>
      <w:r>
        <w:rPr>
          <w:spacing w:val="3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164.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lastRenderedPageBreak/>
        <w:t>32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T</w:t>
      </w:r>
      <w:r>
        <w:rPr>
          <w:spacing w:val="-5"/>
          <w:w w:val="110"/>
          <w:sz w:val="18"/>
          <w:szCs w:val="18"/>
        </w:rPr>
        <w:t>ow</w:t>
      </w:r>
      <w:r>
        <w:rPr>
          <w:w w:val="110"/>
          <w:sz w:val="18"/>
          <w:szCs w:val="18"/>
        </w:rPr>
        <w:t>ards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Compulsory</w:t>
      </w:r>
      <w:r>
        <w:rPr>
          <w:spacing w:val="-5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Pur</w:t>
      </w:r>
      <w:r>
        <w:rPr>
          <w:spacing w:val="-5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hase</w:t>
      </w:r>
      <w:r>
        <w:rPr>
          <w:spacing w:val="26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de: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(1)</w:t>
      </w:r>
      <w:r>
        <w:rPr>
          <w:spacing w:val="4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2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22)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69-70.</w:t>
      </w:r>
    </w:p>
    <w:p w:rsidR="00AB4157" w:rsidRDefault="00C52724">
      <w:pPr>
        <w:spacing w:before="4" w:line="220" w:lineRule="exact"/>
        <w:ind w:left="677" w:right="665" w:firstLine="176"/>
        <w:rPr>
          <w:sz w:val="18"/>
          <w:szCs w:val="18"/>
        </w:rPr>
      </w:pPr>
      <w:r>
        <w:rPr>
          <w:position w:val="8"/>
          <w:sz w:val="12"/>
          <w:szCs w:val="12"/>
        </w:rPr>
        <w:t>33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some </w:t>
      </w:r>
      <w:r>
        <w:rPr>
          <w:spacing w:val="1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jurisdictions,</w:t>
      </w:r>
      <w:r>
        <w:rPr>
          <w:spacing w:val="4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one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will</w:t>
      </w:r>
      <w:r>
        <w:rPr>
          <w:spacing w:val="4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sometimes</w:t>
      </w:r>
      <w:r>
        <w:rPr>
          <w:spacing w:val="35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regard 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as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taking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its </w:t>
      </w:r>
      <w:r>
        <w:rPr>
          <w:spacing w:val="1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wn </w:t>
      </w:r>
      <w:r>
        <w:rPr>
          <w:spacing w:val="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rig</w:t>
      </w:r>
      <w:r>
        <w:rPr>
          <w:spacing w:val="-5"/>
          <w:w w:val="109"/>
          <w:sz w:val="18"/>
          <w:szCs w:val="18"/>
        </w:rPr>
        <w:t>h</w:t>
      </w:r>
      <w:r>
        <w:rPr>
          <w:w w:val="129"/>
          <w:sz w:val="18"/>
          <w:szCs w:val="18"/>
        </w:rPr>
        <w:t xml:space="preserve">t, </w:t>
      </w:r>
      <w:r>
        <w:rPr>
          <w:sz w:val="18"/>
          <w:szCs w:val="18"/>
        </w:rPr>
        <w:t>kn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wn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9"/>
          <w:sz w:val="18"/>
          <w:szCs w:val="18"/>
        </w:rPr>
        <w:t xml:space="preserve"> </w:t>
      </w:r>
      <w:r>
        <w:rPr>
          <w:spacing w:val="-10"/>
          <w:w w:val="108"/>
          <w:sz w:val="18"/>
          <w:szCs w:val="18"/>
        </w:rPr>
        <w:t>re</w:t>
      </w:r>
      <w:r>
        <w:rPr>
          <w:w w:val="108"/>
          <w:sz w:val="18"/>
          <w:szCs w:val="18"/>
        </w:rPr>
        <w:t>gulatory</w:t>
      </w:r>
      <w:r>
        <w:rPr>
          <w:spacing w:val="25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taking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US.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34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4"/>
          <w:sz w:val="18"/>
          <w:szCs w:val="18"/>
        </w:rPr>
        <w:t>Pointe</w:t>
      </w:r>
      <w:r>
        <w:rPr>
          <w:spacing w:val="34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Gou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de </w:t>
      </w:r>
      <w:r>
        <w:rPr>
          <w:spacing w:val="4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Quarring</w:t>
      </w:r>
      <w:r>
        <w:rPr>
          <w:spacing w:val="3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40"/>
          <w:sz w:val="18"/>
          <w:szCs w:val="18"/>
        </w:rPr>
        <w:t xml:space="preserve"> </w:t>
      </w:r>
      <w:r>
        <w:rPr>
          <w:spacing w:val="-16"/>
          <w:w w:val="115"/>
          <w:sz w:val="18"/>
          <w:szCs w:val="18"/>
        </w:rPr>
        <w:t>T</w:t>
      </w:r>
      <w:r>
        <w:rPr>
          <w:spacing w:val="-10"/>
          <w:w w:val="115"/>
          <w:sz w:val="18"/>
          <w:szCs w:val="18"/>
        </w:rPr>
        <w:t>r</w:t>
      </w:r>
      <w:r>
        <w:rPr>
          <w:w w:val="115"/>
          <w:sz w:val="18"/>
          <w:szCs w:val="18"/>
        </w:rPr>
        <w:t>ans</w:t>
      </w:r>
      <w:r>
        <w:rPr>
          <w:spacing w:val="-10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ort</w:t>
      </w:r>
      <w:r>
        <w:rPr>
          <w:spacing w:val="40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Com</w:t>
      </w:r>
      <w:r>
        <w:rPr>
          <w:spacing w:val="-9"/>
          <w:sz w:val="18"/>
          <w:szCs w:val="18"/>
        </w:rPr>
        <w:t>p</w:t>
      </w:r>
      <w:r>
        <w:rPr>
          <w:sz w:val="18"/>
          <w:szCs w:val="18"/>
        </w:rPr>
        <w:t xml:space="preserve">any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Limit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Sub-Intendent</w:t>
      </w:r>
      <w:r>
        <w:rPr>
          <w:spacing w:val="37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0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C</w:t>
      </w:r>
      <w:r>
        <w:rPr>
          <w:spacing w:val="-9"/>
          <w:w w:val="116"/>
          <w:sz w:val="18"/>
          <w:szCs w:val="18"/>
        </w:rPr>
        <w:t>r</w:t>
      </w:r>
      <w:r>
        <w:rPr>
          <w:w w:val="103"/>
          <w:sz w:val="18"/>
          <w:szCs w:val="18"/>
        </w:rPr>
        <w:t>own</w:t>
      </w:r>
    </w:p>
    <w:p w:rsidR="00377B95" w:rsidRDefault="00C52724" w:rsidP="00377B95">
      <w:pPr>
        <w:spacing w:before="12"/>
        <w:ind w:left="677" w:right="4865"/>
        <w:jc w:val="both"/>
        <w:rPr>
          <w:w w:val="110"/>
          <w:sz w:val="18"/>
          <w:szCs w:val="18"/>
        </w:rPr>
      </w:pPr>
      <w:r>
        <w:rPr>
          <w:spacing w:val="-9"/>
          <w:sz w:val="18"/>
          <w:szCs w:val="18"/>
        </w:rPr>
        <w:t>L</w:t>
      </w:r>
      <w:r>
        <w:rPr>
          <w:sz w:val="18"/>
          <w:szCs w:val="18"/>
        </w:rPr>
        <w:t xml:space="preserve">ands </w:t>
      </w:r>
      <w:r>
        <w:rPr>
          <w:spacing w:val="1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(</w:t>
      </w:r>
      <w:r>
        <w:rPr>
          <w:spacing w:val="-16"/>
          <w:w w:val="114"/>
          <w:sz w:val="18"/>
          <w:szCs w:val="18"/>
        </w:rPr>
        <w:t>T</w:t>
      </w:r>
      <w:r>
        <w:rPr>
          <w:w w:val="114"/>
          <w:sz w:val="18"/>
          <w:szCs w:val="18"/>
        </w:rPr>
        <w:t>rinidad</w:t>
      </w:r>
      <w:r>
        <w:rPr>
          <w:spacing w:val="19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 xml:space="preserve">ago)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2</w:t>
      </w:r>
      <w:r>
        <w:rPr>
          <w:w w:val="110"/>
          <w:sz w:val="18"/>
          <w:szCs w:val="18"/>
        </w:rPr>
        <w:t>5).</w:t>
      </w:r>
    </w:p>
    <w:p w:rsidR="00AB4157" w:rsidRDefault="00C52724" w:rsidP="00377B95">
      <w:pPr>
        <w:spacing w:before="12"/>
        <w:ind w:left="677" w:right="4865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35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Waters</w:t>
      </w:r>
      <w:r>
        <w:rPr>
          <w:spacing w:val="1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Welsh</w:t>
      </w:r>
      <w:r>
        <w:rPr>
          <w:spacing w:val="4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National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Assembly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23)</w:t>
      </w:r>
      <w:r>
        <w:rPr>
          <w:spacing w:val="3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18.</w:t>
      </w:r>
    </w:p>
    <w:p w:rsidR="00AB4157" w:rsidRDefault="00C52724">
      <w:pPr>
        <w:spacing w:before="4" w:line="220" w:lineRule="exact"/>
        <w:ind w:left="677" w:right="665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36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also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tary</w:t>
      </w:r>
      <w:r>
        <w:rPr>
          <w:spacing w:val="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offered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Stephen</w:t>
      </w:r>
      <w:r>
        <w:rPr>
          <w:spacing w:val="-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Cr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w,</w:t>
      </w:r>
      <w:r>
        <w:rPr>
          <w:spacing w:val="3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“Compulsory</w:t>
      </w:r>
      <w:r>
        <w:rPr>
          <w:spacing w:val="-4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pur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hase</w:t>
      </w:r>
      <w:r>
        <w:rPr>
          <w:spacing w:val="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9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economic </w:t>
      </w:r>
      <w:r>
        <w:rPr>
          <w:w w:val="108"/>
          <w:sz w:val="18"/>
          <w:szCs w:val="18"/>
        </w:rPr>
        <w:t>de</w:t>
      </w:r>
      <w:r>
        <w:rPr>
          <w:spacing w:val="-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elopme</w:t>
      </w:r>
      <w:r>
        <w:rPr>
          <w:spacing w:val="-4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t:</w:t>
      </w:r>
      <w:r>
        <w:rPr>
          <w:spacing w:val="43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3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i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ternational</w:t>
      </w:r>
      <w:r>
        <w:rPr>
          <w:spacing w:val="34"/>
          <w:w w:val="111"/>
          <w:sz w:val="18"/>
          <w:szCs w:val="18"/>
        </w:rPr>
        <w:t xml:space="preserve"> 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ers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ecti</w:t>
      </w:r>
      <w:r>
        <w:rPr>
          <w:spacing w:val="-6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e”</w:t>
      </w:r>
      <w:r>
        <w:rPr>
          <w:spacing w:val="-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[2007]</w:t>
      </w:r>
      <w:r>
        <w:rPr>
          <w:spacing w:val="3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Journal</w:t>
      </w:r>
      <w:r>
        <w:rPr>
          <w:spacing w:val="11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Planning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2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E</w:t>
      </w:r>
      <w:r>
        <w:rPr>
          <w:spacing w:val="-5"/>
          <w:w w:val="113"/>
          <w:sz w:val="18"/>
          <w:szCs w:val="18"/>
        </w:rPr>
        <w:t>n</w:t>
      </w:r>
      <w:r>
        <w:rPr>
          <w:w w:val="109"/>
          <w:sz w:val="18"/>
          <w:szCs w:val="18"/>
        </w:rPr>
        <w:t>vironme</w:t>
      </w:r>
      <w:r>
        <w:rPr>
          <w:spacing w:val="-4"/>
          <w:w w:val="109"/>
          <w:sz w:val="18"/>
          <w:szCs w:val="18"/>
        </w:rPr>
        <w:t>n</w:t>
      </w:r>
      <w:r>
        <w:rPr>
          <w:w w:val="119"/>
          <w:sz w:val="18"/>
          <w:szCs w:val="18"/>
        </w:rPr>
        <w:t xml:space="preserve">tal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7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1102.</w:t>
      </w:r>
    </w:p>
    <w:p w:rsidR="00377B95" w:rsidRDefault="00C52724" w:rsidP="00377B95">
      <w:pPr>
        <w:spacing w:line="200" w:lineRule="exact"/>
        <w:ind w:left="852"/>
        <w:rPr>
          <w:w w:val="110"/>
          <w:sz w:val="18"/>
          <w:szCs w:val="18"/>
        </w:rPr>
      </w:pPr>
      <w:r>
        <w:rPr>
          <w:position w:val="7"/>
          <w:sz w:val="12"/>
          <w:szCs w:val="12"/>
        </w:rPr>
        <w:t>37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Star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Ene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gy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ald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Basin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Ltd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nor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B</w:t>
      </w:r>
      <w:r>
        <w:rPr>
          <w:spacing w:val="-10"/>
          <w:w w:val="109"/>
          <w:sz w:val="18"/>
          <w:szCs w:val="18"/>
        </w:rPr>
        <w:t>oc</w:t>
      </w:r>
      <w:r>
        <w:rPr>
          <w:w w:val="109"/>
          <w:sz w:val="18"/>
          <w:szCs w:val="18"/>
        </w:rPr>
        <w:t>a</w:t>
      </w:r>
      <w:r>
        <w:rPr>
          <w:spacing w:val="-10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>do</w:t>
      </w:r>
      <w:r>
        <w:rPr>
          <w:spacing w:val="2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(2010)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WLR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654</w:t>
      </w:r>
      <w:r>
        <w:rPr>
          <w:spacing w:val="2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(UKSC).</w:t>
      </w:r>
    </w:p>
    <w:p w:rsidR="00AB4157" w:rsidRDefault="00C52724" w:rsidP="00377B95">
      <w:pPr>
        <w:spacing w:line="200" w:lineRule="exact"/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38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09"/>
          <w:sz w:val="18"/>
          <w:szCs w:val="18"/>
        </w:rPr>
        <w:t>Batchelor</w:t>
      </w:r>
      <w:r>
        <w:rPr>
          <w:spacing w:val="1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Kent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County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Council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(1989)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59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CR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357,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361.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Cited </w:t>
      </w:r>
      <w:r>
        <w:rPr>
          <w:spacing w:val="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Lord</w:t>
      </w:r>
      <w:r>
        <w:rPr>
          <w:spacing w:val="39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Ni</w:t>
      </w:r>
      <w:r>
        <w:rPr>
          <w:spacing w:val="-5"/>
          <w:w w:val="104"/>
          <w:sz w:val="18"/>
          <w:szCs w:val="18"/>
        </w:rPr>
        <w:t>c</w:t>
      </w:r>
      <w:r>
        <w:rPr>
          <w:w w:val="105"/>
          <w:sz w:val="18"/>
          <w:szCs w:val="18"/>
        </w:rPr>
        <w:t xml:space="preserve">holls </w:t>
      </w:r>
      <w:r>
        <w:rPr>
          <w:w w:val="119"/>
          <w:sz w:val="18"/>
          <w:szCs w:val="18"/>
        </w:rPr>
        <w:t>at</w:t>
      </w:r>
      <w:r>
        <w:rPr>
          <w:spacing w:val="18"/>
          <w:w w:val="119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Waters</w:t>
      </w:r>
      <w:r>
        <w:rPr>
          <w:spacing w:val="-18"/>
          <w:w w:val="11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Welsh</w:t>
      </w:r>
      <w:r>
        <w:rPr>
          <w:spacing w:val="44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National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Assembly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23)</w:t>
      </w:r>
      <w:r>
        <w:rPr>
          <w:spacing w:val="3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65.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39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Star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Ene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gy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ald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Basin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Ltd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nor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B</w:t>
      </w:r>
      <w:r>
        <w:rPr>
          <w:spacing w:val="-10"/>
          <w:w w:val="109"/>
          <w:sz w:val="18"/>
          <w:szCs w:val="18"/>
        </w:rPr>
        <w:t>oc</w:t>
      </w:r>
      <w:r>
        <w:rPr>
          <w:w w:val="109"/>
          <w:sz w:val="18"/>
          <w:szCs w:val="18"/>
        </w:rPr>
        <w:t>a</w:t>
      </w:r>
      <w:r>
        <w:rPr>
          <w:spacing w:val="-10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>do</w:t>
      </w:r>
      <w:r>
        <w:rPr>
          <w:spacing w:val="2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37)</w:t>
      </w:r>
      <w:r>
        <w:rPr>
          <w:spacing w:val="32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42.</w:t>
      </w:r>
    </w:p>
    <w:p w:rsidR="00AB4157" w:rsidRDefault="00C52724" w:rsidP="00377B95">
      <w:pPr>
        <w:spacing w:line="200" w:lineRule="exact"/>
        <w:ind w:left="852"/>
      </w:pPr>
      <w:r>
        <w:rPr>
          <w:position w:val="7"/>
          <w:sz w:val="12"/>
          <w:szCs w:val="12"/>
        </w:rPr>
        <w:t>40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83</w:t>
      </w:r>
      <w:r>
        <w:rPr>
          <w:w w:val="113"/>
          <w:sz w:val="18"/>
          <w:szCs w:val="18"/>
        </w:rPr>
        <w:t>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41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Star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Ene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gy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ald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Basin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Ltd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&amp;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nor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B</w:t>
      </w:r>
      <w:r>
        <w:rPr>
          <w:spacing w:val="-10"/>
          <w:w w:val="109"/>
          <w:sz w:val="18"/>
          <w:szCs w:val="18"/>
        </w:rPr>
        <w:t>oc</w:t>
      </w:r>
      <w:r>
        <w:rPr>
          <w:w w:val="109"/>
          <w:sz w:val="18"/>
          <w:szCs w:val="18"/>
        </w:rPr>
        <w:t>a</w:t>
      </w:r>
      <w:r>
        <w:rPr>
          <w:spacing w:val="-10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>do</w:t>
      </w:r>
      <w:r>
        <w:rPr>
          <w:spacing w:val="2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37)</w:t>
      </w:r>
      <w:r>
        <w:rPr>
          <w:spacing w:val="32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163.</w:t>
      </w:r>
    </w:p>
    <w:p w:rsidR="00AB4157" w:rsidRDefault="00C52724" w:rsidP="00377B95">
      <w:pPr>
        <w:spacing w:line="200" w:lineRule="exact"/>
        <w:ind w:left="852"/>
        <w:rPr>
          <w:sz w:val="14"/>
          <w:szCs w:val="14"/>
        </w:rPr>
      </w:pPr>
      <w:r>
        <w:rPr>
          <w:position w:val="7"/>
          <w:sz w:val="12"/>
          <w:szCs w:val="12"/>
        </w:rPr>
        <w:t>42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3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163.</w:t>
      </w:r>
    </w:p>
    <w:p w:rsidR="00AB4157" w:rsidRDefault="00C52724" w:rsidP="00377B95">
      <w:pPr>
        <w:ind w:left="852"/>
        <w:rPr>
          <w:sz w:val="14"/>
          <w:szCs w:val="14"/>
        </w:rPr>
      </w:pPr>
      <w:r>
        <w:rPr>
          <w:position w:val="8"/>
          <w:sz w:val="12"/>
          <w:szCs w:val="12"/>
        </w:rPr>
        <w:t>43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8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Constitution</w:t>
      </w:r>
      <w:r>
        <w:rPr>
          <w:spacing w:val="16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Kingdom</w:t>
      </w:r>
      <w:r>
        <w:rPr>
          <w:spacing w:val="13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Nor</w:t>
      </w:r>
      <w:r>
        <w:rPr>
          <w:spacing w:val="-5"/>
          <w:sz w:val="18"/>
          <w:szCs w:val="18"/>
        </w:rPr>
        <w:t>wa</w:t>
      </w:r>
      <w:r>
        <w:rPr>
          <w:sz w:val="18"/>
          <w:szCs w:val="18"/>
        </w:rPr>
        <w:t xml:space="preserve">y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1814,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105.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44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11.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45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June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1917</w:t>
      </w:r>
      <w:r>
        <w:rPr>
          <w:spacing w:val="2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relating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Disputes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Expropriation</w:t>
      </w:r>
      <w:r>
        <w:rPr>
          <w:spacing w:val="3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Cases.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46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8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5.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47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19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particularly</w:t>
      </w:r>
      <w:r>
        <w:rPr>
          <w:spacing w:val="9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22,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5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further</w:t>
      </w:r>
      <w:r>
        <w:rPr>
          <w:spacing w:val="8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references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Civil</w:t>
      </w:r>
      <w:r>
        <w:rPr>
          <w:spacing w:val="36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Dispute</w:t>
      </w:r>
      <w:r>
        <w:rPr>
          <w:spacing w:val="9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Act  2005</w:t>
      </w:r>
      <w:r>
        <w:rPr>
          <w:spacing w:val="21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(Act</w:t>
      </w:r>
    </w:p>
    <w:p w:rsidR="00AB4157" w:rsidRDefault="00C52724">
      <w:pPr>
        <w:spacing w:before="12"/>
        <w:ind w:left="677" w:right="1166"/>
        <w:jc w:val="both"/>
        <w:rPr>
          <w:sz w:val="18"/>
          <w:szCs w:val="18"/>
        </w:rPr>
      </w:pPr>
      <w:r>
        <w:rPr>
          <w:sz w:val="18"/>
          <w:szCs w:val="18"/>
        </w:rPr>
        <w:t>No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90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17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June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2005</w:t>
      </w:r>
      <w:r>
        <w:rPr>
          <w:spacing w:val="2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relating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Mediation</w:t>
      </w:r>
      <w:r>
        <w:rPr>
          <w:spacing w:val="1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Pr</w:t>
      </w:r>
      <w:r>
        <w:rPr>
          <w:spacing w:val="5"/>
          <w:w w:val="110"/>
          <w:sz w:val="18"/>
          <w:szCs w:val="18"/>
        </w:rPr>
        <w:t>o</w:t>
      </w:r>
      <w:r>
        <w:rPr>
          <w:w w:val="110"/>
          <w:sz w:val="18"/>
          <w:szCs w:val="18"/>
        </w:rPr>
        <w:t>cedure</w:t>
      </w:r>
      <w:r>
        <w:rPr>
          <w:spacing w:val="1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Civil</w:t>
      </w:r>
      <w:r>
        <w:rPr>
          <w:spacing w:val="3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Disputes).</w:t>
      </w:r>
    </w:p>
    <w:p w:rsidR="00AB4157" w:rsidRDefault="00C52724" w:rsidP="00377B95">
      <w:pPr>
        <w:spacing w:line="200" w:lineRule="exact"/>
        <w:ind w:left="852"/>
        <w:rPr>
          <w:sz w:val="13"/>
          <w:szCs w:val="13"/>
        </w:rPr>
      </w:pPr>
      <w:r>
        <w:rPr>
          <w:position w:val="7"/>
          <w:sz w:val="12"/>
          <w:szCs w:val="12"/>
        </w:rPr>
        <w:t>48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32.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49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38.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50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rede </w:t>
      </w:r>
      <w:r>
        <w:rPr>
          <w:spacing w:val="2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Cast</w:t>
      </w:r>
      <w:r>
        <w:rPr>
          <w:spacing w:val="7"/>
          <w:w w:val="112"/>
          <w:sz w:val="18"/>
          <w:szCs w:val="18"/>
        </w:rPr>
        <w:t>b</w:t>
      </w:r>
      <w:r>
        <w:rPr>
          <w:w w:val="112"/>
          <w:sz w:val="18"/>
          <w:szCs w:val="18"/>
        </w:rPr>
        <w:t>erg,</w:t>
      </w:r>
      <w:r>
        <w:rPr>
          <w:spacing w:val="2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ges </w:t>
      </w:r>
      <w:r>
        <w:rPr>
          <w:spacing w:val="1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Statsforfatning,</w:t>
      </w:r>
      <w:r>
        <w:rPr>
          <w:spacing w:val="28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Bind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2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(3rd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edn, </w:t>
      </w:r>
      <w:r>
        <w:rPr>
          <w:spacing w:val="13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Uni</w:t>
      </w:r>
      <w:r>
        <w:rPr>
          <w:spacing w:val="-5"/>
          <w:w w:val="106"/>
          <w:sz w:val="18"/>
          <w:szCs w:val="18"/>
        </w:rPr>
        <w:t>v</w:t>
      </w:r>
      <w:r>
        <w:rPr>
          <w:w w:val="106"/>
          <w:sz w:val="18"/>
          <w:szCs w:val="18"/>
        </w:rPr>
        <w:t xml:space="preserve">ersitetsforlaget </w:t>
      </w:r>
      <w:r>
        <w:rPr>
          <w:spacing w:val="23"/>
          <w:w w:val="10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1964)</w:t>
      </w:r>
    </w:p>
    <w:p w:rsidR="00AB4157" w:rsidRDefault="00C52724" w:rsidP="00377B95">
      <w:pPr>
        <w:spacing w:before="12"/>
        <w:ind w:left="677" w:right="7515"/>
        <w:jc w:val="both"/>
        <w:rPr>
          <w:sz w:val="13"/>
          <w:szCs w:val="13"/>
        </w:rPr>
      </w:pPr>
      <w:r>
        <w:rPr>
          <w:w w:val="103"/>
          <w:sz w:val="18"/>
          <w:szCs w:val="18"/>
        </w:rPr>
        <w:t>268.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51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2"/>
          <w:sz w:val="18"/>
          <w:szCs w:val="18"/>
        </w:rPr>
        <w:t>Cast</w:t>
      </w:r>
      <w:r>
        <w:rPr>
          <w:spacing w:val="7"/>
          <w:w w:val="112"/>
          <w:sz w:val="18"/>
          <w:szCs w:val="18"/>
        </w:rPr>
        <w:t>b</w:t>
      </w:r>
      <w:r>
        <w:rPr>
          <w:w w:val="112"/>
          <w:sz w:val="18"/>
          <w:szCs w:val="18"/>
        </w:rPr>
        <w:t>erg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50)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268.</w:t>
      </w:r>
    </w:p>
    <w:p w:rsidR="00AB4157" w:rsidRDefault="00C52724" w:rsidP="00377B95">
      <w:pPr>
        <w:spacing w:line="200" w:lineRule="exact"/>
        <w:ind w:left="852"/>
      </w:pPr>
      <w:r>
        <w:rPr>
          <w:position w:val="7"/>
          <w:sz w:val="12"/>
          <w:szCs w:val="12"/>
        </w:rPr>
        <w:t>52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06"/>
          <w:sz w:val="18"/>
          <w:szCs w:val="18"/>
        </w:rPr>
        <w:t>Hov</w:t>
      </w:r>
      <w:r>
        <w:rPr>
          <w:spacing w:val="-10"/>
          <w:w w:val="106"/>
          <w:sz w:val="18"/>
          <w:szCs w:val="18"/>
        </w:rPr>
        <w:t>e</w:t>
      </w:r>
      <w:r>
        <w:rPr>
          <w:w w:val="106"/>
          <w:sz w:val="18"/>
          <w:szCs w:val="18"/>
        </w:rPr>
        <w:t>dsty</w:t>
      </w:r>
      <w:r>
        <w:rPr>
          <w:spacing w:val="-10"/>
          <w:w w:val="106"/>
          <w:sz w:val="18"/>
          <w:szCs w:val="18"/>
        </w:rPr>
        <w:t>r</w:t>
      </w:r>
      <w:r>
        <w:rPr>
          <w:w w:val="106"/>
          <w:sz w:val="18"/>
          <w:szCs w:val="18"/>
        </w:rPr>
        <w:t>et</w:t>
      </w:r>
      <w:r>
        <w:rPr>
          <w:spacing w:val="26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ges </w:t>
      </w:r>
      <w:r>
        <w:rPr>
          <w:spacing w:val="6"/>
          <w:sz w:val="18"/>
          <w:szCs w:val="18"/>
        </w:rPr>
        <w:t xml:space="preserve"> </w:t>
      </w:r>
      <w:r>
        <w:rPr>
          <w:spacing w:val="-1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assd</w:t>
      </w:r>
      <w:r>
        <w:rPr>
          <w:spacing w:val="-10"/>
          <w:w w:val="108"/>
          <w:sz w:val="18"/>
          <w:szCs w:val="18"/>
        </w:rPr>
        <w:t>r</w:t>
      </w:r>
      <w:r>
        <w:rPr>
          <w:w w:val="108"/>
          <w:sz w:val="18"/>
          <w:szCs w:val="18"/>
        </w:rPr>
        <w:t>ags-</w:t>
      </w:r>
      <w:r>
        <w:rPr>
          <w:spacing w:val="24"/>
          <w:w w:val="108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o</w:t>
      </w:r>
      <w:r>
        <w:rPr>
          <w:sz w:val="18"/>
          <w:szCs w:val="18"/>
        </w:rPr>
        <w:t>g</w:t>
      </w:r>
      <w:r>
        <w:rPr>
          <w:spacing w:val="1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Elektrisitetsvesen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A/S </w:t>
      </w:r>
      <w:r>
        <w:rPr>
          <w:spacing w:val="29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 xml:space="preserve">uddal 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w w:val="113"/>
          <w:sz w:val="18"/>
          <w:szCs w:val="18"/>
        </w:rPr>
        <w:t>R</w:t>
      </w:r>
      <w:r>
        <w:rPr>
          <w:w w:val="105"/>
          <w:sz w:val="18"/>
          <w:szCs w:val="18"/>
        </w:rPr>
        <w:t>t-1956-109.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53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pacing w:val="-14"/>
          <w:sz w:val="18"/>
          <w:szCs w:val="18"/>
        </w:rPr>
        <w:t>T</w:t>
      </w:r>
      <w:r>
        <w:rPr>
          <w:sz w:val="18"/>
          <w:szCs w:val="18"/>
        </w:rPr>
        <w:t xml:space="preserve">uddal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52)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111.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54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A/S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Den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nkerske </w:t>
      </w:r>
      <w:r>
        <w:rPr>
          <w:spacing w:val="1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Marmo</w:t>
      </w:r>
      <w:r>
        <w:rPr>
          <w:spacing w:val="1"/>
          <w:w w:val="110"/>
          <w:sz w:val="18"/>
          <w:szCs w:val="18"/>
        </w:rPr>
        <w:t>r</w:t>
      </w:r>
      <w:r>
        <w:rPr>
          <w:w w:val="110"/>
          <w:sz w:val="18"/>
          <w:szCs w:val="18"/>
        </w:rPr>
        <w:t>for</w:t>
      </w:r>
      <w:r>
        <w:rPr>
          <w:spacing w:val="-10"/>
          <w:w w:val="110"/>
          <w:sz w:val="18"/>
          <w:szCs w:val="18"/>
        </w:rPr>
        <w:t>r</w:t>
      </w:r>
      <w:r>
        <w:rPr>
          <w:w w:val="110"/>
          <w:sz w:val="18"/>
          <w:szCs w:val="18"/>
        </w:rPr>
        <w:t>etning</w:t>
      </w:r>
      <w:r>
        <w:rPr>
          <w:spacing w:val="26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ges </w:t>
      </w:r>
      <w:r>
        <w:rPr>
          <w:spacing w:val="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Stats</w:t>
      </w:r>
      <w:r>
        <w:rPr>
          <w:spacing w:val="-10"/>
          <w:w w:val="112"/>
          <w:sz w:val="18"/>
          <w:szCs w:val="18"/>
        </w:rPr>
        <w:t>b</w:t>
      </w:r>
      <w:r>
        <w:rPr>
          <w:w w:val="112"/>
          <w:sz w:val="18"/>
          <w:szCs w:val="18"/>
        </w:rPr>
        <w:t>aner</w:t>
      </w:r>
      <w:r>
        <w:rPr>
          <w:spacing w:val="31"/>
          <w:w w:val="112"/>
          <w:sz w:val="18"/>
          <w:szCs w:val="18"/>
        </w:rPr>
        <w:t xml:space="preserve"> </w:t>
      </w:r>
      <w:r>
        <w:rPr>
          <w:spacing w:val="-5"/>
          <w:w w:val="113"/>
          <w:sz w:val="18"/>
          <w:szCs w:val="18"/>
        </w:rPr>
        <w:t>R</w:t>
      </w:r>
      <w:r>
        <w:rPr>
          <w:w w:val="105"/>
          <w:sz w:val="18"/>
          <w:szCs w:val="18"/>
        </w:rPr>
        <w:t>t-1956-493.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55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49</w:t>
      </w:r>
      <w:r>
        <w:rPr>
          <w:w w:val="103"/>
          <w:sz w:val="18"/>
          <w:szCs w:val="18"/>
        </w:rPr>
        <w:t>8-499.</w:t>
      </w:r>
    </w:p>
    <w:p w:rsidR="00AB4157" w:rsidRDefault="00C52724" w:rsidP="00377B95">
      <w:pPr>
        <w:spacing w:line="200" w:lineRule="exact"/>
        <w:ind w:left="852"/>
        <w:rPr>
          <w:sz w:val="14"/>
          <w:szCs w:val="14"/>
        </w:rPr>
      </w:pPr>
      <w:r>
        <w:rPr>
          <w:position w:val="7"/>
          <w:sz w:val="12"/>
          <w:szCs w:val="12"/>
        </w:rPr>
        <w:t>56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49</w:t>
      </w:r>
      <w:r>
        <w:rPr>
          <w:w w:val="106"/>
          <w:sz w:val="18"/>
          <w:szCs w:val="18"/>
        </w:rPr>
        <w:t>9.</w:t>
      </w:r>
    </w:p>
    <w:p w:rsidR="00AB4157" w:rsidRDefault="00C52724">
      <w:pPr>
        <w:spacing w:line="253" w:lineRule="auto"/>
        <w:ind w:left="677" w:right="665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57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Ø  </w:t>
      </w:r>
      <w:r>
        <w:rPr>
          <w:w w:val="110"/>
          <w:sz w:val="18"/>
          <w:szCs w:val="18"/>
        </w:rPr>
        <w:t>Thomassen,</w:t>
      </w:r>
      <w:r>
        <w:rPr>
          <w:spacing w:val="3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“Herlege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Tider: 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Norsk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Fysisk </w:t>
      </w:r>
      <w:r>
        <w:rPr>
          <w:spacing w:val="25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Planlegging </w:t>
      </w:r>
      <w:r>
        <w:rPr>
          <w:spacing w:val="9"/>
          <w:w w:val="105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1930–1965” </w:t>
      </w:r>
      <w:r>
        <w:rPr>
          <w:w w:val="115"/>
          <w:sz w:val="18"/>
          <w:szCs w:val="18"/>
        </w:rPr>
        <w:t>(PhD</w:t>
      </w:r>
      <w:r>
        <w:rPr>
          <w:spacing w:val="27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Thesis,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1997);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T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Kle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en, </w:t>
      </w:r>
      <w:r>
        <w:rPr>
          <w:spacing w:val="33"/>
          <w:sz w:val="18"/>
          <w:szCs w:val="18"/>
        </w:rPr>
        <w:t xml:space="preserve"> </w:t>
      </w:r>
      <w:r>
        <w:rPr>
          <w:spacing w:val="-16"/>
          <w:w w:val="116"/>
          <w:sz w:val="18"/>
          <w:szCs w:val="18"/>
        </w:rPr>
        <w:t>F</w:t>
      </w:r>
      <w:r>
        <w:rPr>
          <w:spacing w:val="-10"/>
          <w:w w:val="116"/>
          <w:sz w:val="18"/>
          <w:szCs w:val="18"/>
        </w:rPr>
        <w:t>r</w:t>
      </w:r>
      <w:r>
        <w:rPr>
          <w:w w:val="116"/>
          <w:sz w:val="18"/>
          <w:szCs w:val="18"/>
        </w:rPr>
        <w:t>a</w:t>
      </w:r>
      <w:r>
        <w:rPr>
          <w:spacing w:val="45"/>
          <w:w w:val="1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Gjen</w:t>
      </w:r>
      <w:r>
        <w:rPr>
          <w:spacing w:val="-10"/>
          <w:w w:val="116"/>
          <w:sz w:val="18"/>
          <w:szCs w:val="18"/>
        </w:rPr>
        <w:t>r</w:t>
      </w:r>
      <w:r>
        <w:rPr>
          <w:w w:val="116"/>
          <w:sz w:val="18"/>
          <w:szCs w:val="18"/>
        </w:rPr>
        <w:t>eisning</w:t>
      </w:r>
      <w:r>
        <w:rPr>
          <w:spacing w:val="-23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 xml:space="preserve">til </w:t>
      </w:r>
      <w:r>
        <w:rPr>
          <w:spacing w:val="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Samfunnsplanl</w:t>
      </w:r>
      <w:r>
        <w:rPr>
          <w:spacing w:val="-8"/>
          <w:w w:val="106"/>
          <w:sz w:val="18"/>
          <w:szCs w:val="18"/>
        </w:rPr>
        <w:t>e</w:t>
      </w:r>
      <w:r>
        <w:rPr>
          <w:w w:val="106"/>
          <w:sz w:val="18"/>
          <w:szCs w:val="18"/>
        </w:rPr>
        <w:t xml:space="preserve">gging: </w:t>
      </w:r>
      <w:r>
        <w:rPr>
          <w:spacing w:val="26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 xml:space="preserve">Norsk </w:t>
      </w:r>
      <w:r>
        <w:rPr>
          <w:spacing w:val="18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 xml:space="preserve">Kom- </w:t>
      </w:r>
      <w:r>
        <w:rPr>
          <w:w w:val="105"/>
          <w:sz w:val="18"/>
          <w:szCs w:val="18"/>
        </w:rPr>
        <w:t>muneplanl</w:t>
      </w:r>
      <w:r>
        <w:rPr>
          <w:spacing w:val="-9"/>
          <w:w w:val="105"/>
          <w:sz w:val="18"/>
          <w:szCs w:val="18"/>
        </w:rPr>
        <w:t>e</w:t>
      </w:r>
      <w:r>
        <w:rPr>
          <w:w w:val="105"/>
          <w:sz w:val="18"/>
          <w:szCs w:val="18"/>
        </w:rPr>
        <w:t>gging</w:t>
      </w:r>
      <w:r>
        <w:rPr>
          <w:spacing w:val="24"/>
          <w:w w:val="105"/>
          <w:sz w:val="18"/>
          <w:szCs w:val="18"/>
        </w:rPr>
        <w:t xml:space="preserve"> </w:t>
      </w:r>
      <w:r>
        <w:rPr>
          <w:sz w:val="18"/>
          <w:szCs w:val="18"/>
        </w:rPr>
        <w:t xml:space="preserve">1965–2005 </w:t>
      </w:r>
      <w:r>
        <w:rPr>
          <w:spacing w:val="2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(</w:t>
      </w:r>
      <w:r>
        <w:rPr>
          <w:spacing w:val="-17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apir</w:t>
      </w:r>
      <w:r>
        <w:rPr>
          <w:spacing w:val="35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</w:t>
      </w:r>
      <w:r>
        <w:rPr>
          <w:spacing w:val="-11"/>
          <w:w w:val="111"/>
          <w:sz w:val="18"/>
          <w:szCs w:val="18"/>
        </w:rPr>
        <w:t>k</w:t>
      </w:r>
      <w:r>
        <w:rPr>
          <w:w w:val="111"/>
          <w:sz w:val="18"/>
          <w:szCs w:val="18"/>
        </w:rPr>
        <w:t>ademis</w:t>
      </w:r>
      <w:r>
        <w:rPr>
          <w:spacing w:val="-6"/>
          <w:w w:val="111"/>
          <w:sz w:val="18"/>
          <w:szCs w:val="18"/>
        </w:rPr>
        <w:t>k</w:t>
      </w:r>
      <w:r>
        <w:rPr>
          <w:w w:val="111"/>
          <w:sz w:val="18"/>
          <w:szCs w:val="18"/>
        </w:rPr>
        <w:t>e</w:t>
      </w:r>
      <w:r>
        <w:rPr>
          <w:spacing w:val="-22"/>
          <w:w w:val="111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orlag </w:t>
      </w:r>
      <w:r>
        <w:rPr>
          <w:spacing w:val="22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2011).</w:t>
      </w:r>
    </w:p>
    <w:p w:rsidR="00AB4157" w:rsidRDefault="00C52724">
      <w:pPr>
        <w:spacing w:line="200" w:lineRule="exact"/>
        <w:ind w:left="816" w:right="661"/>
        <w:jc w:val="center"/>
        <w:rPr>
          <w:sz w:val="18"/>
          <w:szCs w:val="18"/>
        </w:rPr>
      </w:pPr>
      <w:r>
        <w:rPr>
          <w:position w:val="7"/>
          <w:sz w:val="12"/>
          <w:szCs w:val="12"/>
        </w:rPr>
        <w:t>58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Dag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O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Skjold,</w:t>
      </w:r>
      <w:r>
        <w:rPr>
          <w:spacing w:val="4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Statens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aft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1947–1965: </w:t>
      </w:r>
      <w:r>
        <w:rPr>
          <w:spacing w:val="25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7"/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>V</w:t>
      </w:r>
      <w:r>
        <w:rPr>
          <w:sz w:val="18"/>
          <w:szCs w:val="18"/>
        </w:rPr>
        <w:t>elfe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>d</w:t>
      </w:r>
      <w:r>
        <w:rPr>
          <w:spacing w:val="41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o</w:t>
      </w:r>
      <w:r>
        <w:rPr>
          <w:sz w:val="18"/>
          <w:szCs w:val="18"/>
        </w:rPr>
        <w:t>g</w:t>
      </w:r>
      <w:r>
        <w:rPr>
          <w:spacing w:val="9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Industri</w:t>
      </w:r>
      <w:r>
        <w:rPr>
          <w:spacing w:val="48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(Uni-</w:t>
      </w:r>
    </w:p>
    <w:p w:rsidR="00AB4157" w:rsidRDefault="00C52724">
      <w:pPr>
        <w:spacing w:before="12"/>
        <w:ind w:left="677" w:right="665"/>
        <w:jc w:val="both"/>
        <w:rPr>
          <w:sz w:val="18"/>
          <w:szCs w:val="18"/>
        </w:rPr>
      </w:pPr>
      <w:r>
        <w:rPr>
          <w:spacing w:val="-5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ersitetsforlaget</w:t>
      </w:r>
      <w:r>
        <w:rPr>
          <w:spacing w:val="3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2006);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Lars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-5"/>
          <w:sz w:val="18"/>
          <w:szCs w:val="18"/>
        </w:rPr>
        <w:t>h</w:t>
      </w:r>
      <w:r>
        <w:rPr>
          <w:sz w:val="18"/>
          <w:szCs w:val="18"/>
        </w:rPr>
        <w:t xml:space="preserve">ue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Yng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Nilsen, </w:t>
      </w:r>
      <w:r>
        <w:rPr>
          <w:spacing w:val="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Statens</w:t>
      </w:r>
      <w:r>
        <w:rPr>
          <w:spacing w:val="24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aft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1965-2006: 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Miljø</w:t>
      </w:r>
      <w:r>
        <w:rPr>
          <w:spacing w:val="45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o</w:t>
      </w:r>
      <w:r>
        <w:rPr>
          <w:sz w:val="18"/>
          <w:szCs w:val="18"/>
        </w:rPr>
        <w:t>g</w:t>
      </w:r>
    </w:p>
    <w:p w:rsidR="00AB4157" w:rsidRDefault="00C52724" w:rsidP="00377B95">
      <w:pPr>
        <w:spacing w:before="12"/>
        <w:ind w:left="677" w:right="4978"/>
        <w:jc w:val="both"/>
        <w:rPr>
          <w:sz w:val="13"/>
          <w:szCs w:val="13"/>
        </w:rPr>
      </w:pPr>
      <w:r>
        <w:rPr>
          <w:sz w:val="18"/>
          <w:szCs w:val="18"/>
        </w:rPr>
        <w:t>Mark</w:t>
      </w:r>
      <w:r>
        <w:rPr>
          <w:spacing w:val="-9"/>
          <w:sz w:val="18"/>
          <w:szCs w:val="18"/>
        </w:rPr>
        <w:t>e</w:t>
      </w:r>
      <w:r>
        <w:rPr>
          <w:sz w:val="18"/>
          <w:szCs w:val="18"/>
        </w:rPr>
        <w:t xml:space="preserve">d </w:t>
      </w:r>
      <w:r>
        <w:rPr>
          <w:spacing w:val="26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(Uni</w:t>
      </w:r>
      <w:r>
        <w:rPr>
          <w:spacing w:val="-5"/>
          <w:w w:val="107"/>
          <w:sz w:val="18"/>
          <w:szCs w:val="18"/>
        </w:rPr>
        <w:t>v</w:t>
      </w:r>
      <w:r>
        <w:rPr>
          <w:w w:val="107"/>
          <w:sz w:val="18"/>
          <w:szCs w:val="18"/>
        </w:rPr>
        <w:t xml:space="preserve">ersitetsforlaget </w:t>
      </w:r>
      <w:r>
        <w:rPr>
          <w:spacing w:val="7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2006).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59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Ot.prp.nr.56</w:t>
      </w:r>
      <w:r>
        <w:rPr>
          <w:spacing w:val="12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(1970-1971)  </w:t>
      </w:r>
      <w:r>
        <w:rPr>
          <w:spacing w:val="2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19-20.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60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Ap</w:t>
      </w:r>
      <w:r>
        <w:rPr>
          <w:spacing w:val="7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oi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ted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King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Council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6</w:t>
      </w:r>
      <w:r>
        <w:rPr>
          <w:spacing w:val="1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August</w:t>
      </w:r>
      <w:r>
        <w:rPr>
          <w:spacing w:val="35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1965.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61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e.g.,</w:t>
      </w:r>
      <w:r>
        <w:rPr>
          <w:spacing w:val="38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W</w:t>
      </w:r>
      <w:r>
        <w:rPr>
          <w:w w:val="110"/>
          <w:sz w:val="18"/>
          <w:szCs w:val="18"/>
        </w:rPr>
        <w:t>atercourse</w:t>
      </w:r>
      <w:r>
        <w:rPr>
          <w:spacing w:val="2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Regulation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16.</w:t>
      </w:r>
    </w:p>
    <w:p w:rsidR="00AB4157" w:rsidRDefault="00C52724">
      <w:pPr>
        <w:spacing w:before="4" w:line="220" w:lineRule="exact"/>
        <w:ind w:left="677" w:right="666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 xml:space="preserve">62 </w:t>
      </w:r>
      <w:r>
        <w:rPr>
          <w:w w:val="110"/>
          <w:sz w:val="18"/>
          <w:szCs w:val="18"/>
        </w:rPr>
        <w:t>Re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ort</w:t>
      </w:r>
      <w:r>
        <w:rPr>
          <w:spacing w:val="24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Regarding</w:t>
      </w:r>
      <w:r>
        <w:rPr>
          <w:spacing w:val="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Pr</w:t>
      </w:r>
      <w:r>
        <w:rPr>
          <w:spacing w:val="5"/>
          <w:w w:val="110"/>
          <w:sz w:val="18"/>
          <w:szCs w:val="18"/>
        </w:rPr>
        <w:t>o</w:t>
      </w:r>
      <w:r>
        <w:rPr>
          <w:w w:val="110"/>
          <w:sz w:val="18"/>
          <w:szCs w:val="18"/>
        </w:rPr>
        <w:t>cedures</w:t>
      </w:r>
      <w:r>
        <w:rPr>
          <w:spacing w:val="1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ensation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foll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wing</w:t>
      </w:r>
      <w:r>
        <w:rPr>
          <w:spacing w:val="3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Expropriation, </w:t>
      </w:r>
      <w:r>
        <w:rPr>
          <w:sz w:val="18"/>
          <w:szCs w:val="18"/>
        </w:rPr>
        <w:t xml:space="preserve">“NUT </w:t>
      </w:r>
      <w:r>
        <w:rPr>
          <w:spacing w:val="2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(Nor</w:t>
      </w:r>
      <w:r>
        <w:rPr>
          <w:spacing w:val="-5"/>
          <w:w w:val="109"/>
          <w:sz w:val="18"/>
          <w:szCs w:val="18"/>
        </w:rPr>
        <w:t>w</w:t>
      </w:r>
      <w:r>
        <w:rPr>
          <w:w w:val="109"/>
          <w:sz w:val="18"/>
          <w:szCs w:val="18"/>
        </w:rPr>
        <w:t>egian</w:t>
      </w:r>
      <w:r>
        <w:rPr>
          <w:spacing w:val="-1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G</w:t>
      </w:r>
      <w:r>
        <w:rPr>
          <w:spacing w:val="-5"/>
          <w:w w:val="109"/>
          <w:sz w:val="18"/>
          <w:szCs w:val="18"/>
        </w:rPr>
        <w:t>ov</w:t>
      </w:r>
      <w:r>
        <w:rPr>
          <w:w w:val="109"/>
          <w:sz w:val="18"/>
          <w:szCs w:val="18"/>
        </w:rPr>
        <w:t>ernme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tal</w:t>
      </w:r>
      <w:r>
        <w:rPr>
          <w:spacing w:val="31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Re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orts)”</w:t>
      </w:r>
      <w:r>
        <w:rPr>
          <w:spacing w:val="4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(1969) </w:t>
      </w:r>
      <w:r>
        <w:rPr>
          <w:spacing w:val="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136-137.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63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13</w:t>
      </w:r>
      <w:r>
        <w:rPr>
          <w:w w:val="106"/>
          <w:sz w:val="18"/>
          <w:szCs w:val="18"/>
        </w:rPr>
        <w:t>4.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64</w:t>
      </w:r>
      <w:r>
        <w:rPr>
          <w:spacing w:val="4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142.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Since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1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assumption</w:t>
      </w:r>
      <w:r>
        <w:rPr>
          <w:spacing w:val="23"/>
          <w:w w:val="1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made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quite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generall</w:t>
      </w:r>
      <w:r>
        <w:rPr>
          <w:spacing w:val="-14"/>
          <w:sz w:val="18"/>
          <w:szCs w:val="18"/>
        </w:rPr>
        <w:t>y</w:t>
      </w:r>
      <w:r>
        <w:rPr>
          <w:sz w:val="18"/>
          <w:szCs w:val="18"/>
        </w:rPr>
        <w:t xml:space="preserve">,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it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also  </w:t>
      </w:r>
      <w:r>
        <w:rPr>
          <w:w w:val="107"/>
          <w:sz w:val="18"/>
          <w:szCs w:val="18"/>
        </w:rPr>
        <w:t>corres</w:t>
      </w:r>
      <w:r>
        <w:rPr>
          <w:spacing w:val="6"/>
          <w:w w:val="107"/>
          <w:sz w:val="18"/>
          <w:szCs w:val="18"/>
        </w:rPr>
        <w:t>p</w:t>
      </w:r>
      <w:r>
        <w:rPr>
          <w:w w:val="107"/>
          <w:sz w:val="18"/>
          <w:szCs w:val="18"/>
        </w:rPr>
        <w:t>onds</w:t>
      </w:r>
      <w:r>
        <w:rPr>
          <w:spacing w:val="33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4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 xml:space="preserve">a </w:t>
      </w:r>
      <w:r>
        <w:rPr>
          <w:w w:val="111"/>
          <w:sz w:val="18"/>
          <w:szCs w:val="18"/>
        </w:rPr>
        <w:t>broader</w:t>
      </w:r>
      <w:r>
        <w:rPr>
          <w:spacing w:val="24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view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principle </w:t>
      </w:r>
      <w:r>
        <w:rPr>
          <w:spacing w:val="35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than</w:t>
      </w:r>
      <w:r>
        <w:rPr>
          <w:spacing w:val="10"/>
          <w:w w:val="121"/>
          <w:sz w:val="18"/>
          <w:szCs w:val="18"/>
        </w:rPr>
        <w:t xml:space="preserve"> </w:t>
      </w:r>
      <w:r>
        <w:rPr>
          <w:w w:val="121"/>
          <w:sz w:val="18"/>
          <w:szCs w:val="18"/>
        </w:rPr>
        <w:t>that</w:t>
      </w:r>
      <w:r>
        <w:rPr>
          <w:spacing w:val="29"/>
          <w:w w:val="121"/>
          <w:sz w:val="18"/>
          <w:szCs w:val="18"/>
        </w:rPr>
        <w:t xml:space="preserve"> </w:t>
      </w:r>
      <w:r>
        <w:rPr>
          <w:sz w:val="18"/>
          <w:szCs w:val="18"/>
        </w:rPr>
        <w:t xml:space="preserve">endorsed </w:t>
      </w:r>
      <w:r>
        <w:rPr>
          <w:spacing w:val="3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 xml:space="preserve">y </w:t>
      </w:r>
      <w:r>
        <w:rPr>
          <w:spacing w:val="1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Cast</w:t>
      </w:r>
      <w:r>
        <w:rPr>
          <w:spacing w:val="7"/>
          <w:w w:val="112"/>
          <w:sz w:val="18"/>
          <w:szCs w:val="18"/>
        </w:rPr>
        <w:t>b</w:t>
      </w:r>
      <w:r>
        <w:rPr>
          <w:w w:val="112"/>
          <w:sz w:val="18"/>
          <w:szCs w:val="18"/>
        </w:rPr>
        <w:t>erg,</w:t>
      </w:r>
      <w:r>
        <w:rPr>
          <w:spacing w:val="2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3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Cast</w:t>
      </w:r>
      <w:r>
        <w:rPr>
          <w:spacing w:val="6"/>
          <w:w w:val="115"/>
          <w:sz w:val="18"/>
          <w:szCs w:val="18"/>
        </w:rPr>
        <w:t>b</w:t>
      </w:r>
      <w:r>
        <w:rPr>
          <w:w w:val="107"/>
          <w:sz w:val="18"/>
          <w:szCs w:val="18"/>
        </w:rPr>
        <w:t xml:space="preserve">erg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50)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268.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Re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ort</w:t>
      </w:r>
      <w:r>
        <w:rPr>
          <w:spacing w:val="36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Regarding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Appraisal</w:t>
      </w:r>
      <w:r>
        <w:rPr>
          <w:spacing w:val="2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Pr</w:t>
      </w:r>
      <w:r>
        <w:rPr>
          <w:spacing w:val="5"/>
          <w:w w:val="110"/>
          <w:sz w:val="18"/>
          <w:szCs w:val="18"/>
        </w:rPr>
        <w:t>o</w:t>
      </w:r>
      <w:r>
        <w:rPr>
          <w:w w:val="110"/>
          <w:sz w:val="18"/>
          <w:szCs w:val="18"/>
        </w:rPr>
        <w:t>cedures</w:t>
      </w:r>
      <w:r>
        <w:rPr>
          <w:spacing w:val="2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</w:t>
      </w:r>
      <w:r>
        <w:rPr>
          <w:spacing w:val="7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ensation</w:t>
      </w:r>
      <w:r>
        <w:rPr>
          <w:spacing w:val="2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foll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wing  </w:t>
      </w:r>
      <w:r>
        <w:rPr>
          <w:w w:val="112"/>
          <w:sz w:val="18"/>
          <w:szCs w:val="18"/>
        </w:rPr>
        <w:t>Expropriation</w:t>
      </w:r>
    </w:p>
    <w:p w:rsidR="00AB4157" w:rsidRDefault="00C52724" w:rsidP="00377B95">
      <w:pPr>
        <w:spacing w:before="12"/>
        <w:ind w:left="677"/>
        <w:rPr>
          <w:sz w:val="18"/>
          <w:szCs w:val="18"/>
        </w:rPr>
      </w:pP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62)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142.</w:t>
      </w:r>
      <w:r>
        <w:rPr>
          <w:position w:val="8"/>
          <w:sz w:val="12"/>
          <w:szCs w:val="12"/>
        </w:rPr>
        <w:t>66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Ot.prp.nr.56</w:t>
      </w:r>
      <w:r>
        <w:rPr>
          <w:spacing w:val="12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(1970-1971)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59)</w:t>
      </w:r>
      <w:r>
        <w:rPr>
          <w:spacing w:val="31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19-20.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17</w:t>
      </w:r>
      <w:r>
        <w:rPr>
          <w:w w:val="104"/>
          <w:sz w:val="18"/>
          <w:szCs w:val="18"/>
        </w:rPr>
        <w:t>-20.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68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19</w:t>
      </w:r>
      <w:r>
        <w:rPr>
          <w:w w:val="113"/>
          <w:sz w:val="18"/>
          <w:szCs w:val="18"/>
        </w:rPr>
        <w:t>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69</w:t>
      </w:r>
      <w:r>
        <w:rPr>
          <w:spacing w:val="1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principle </w:t>
      </w:r>
      <w:r>
        <w:rPr>
          <w:spacing w:val="1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2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tually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enc</w:t>
      </w:r>
      <w:r>
        <w:rPr>
          <w:spacing w:val="6"/>
          <w:sz w:val="18"/>
          <w:szCs w:val="18"/>
        </w:rPr>
        <w:t>o</w:t>
      </w:r>
      <w:r>
        <w:rPr>
          <w:sz w:val="18"/>
          <w:szCs w:val="18"/>
        </w:rPr>
        <w:t xml:space="preserve">ded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section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5,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1-3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09"/>
          <w:sz w:val="18"/>
          <w:szCs w:val="18"/>
        </w:rPr>
        <w:t>Expropriation</w:t>
      </w:r>
      <w:r>
        <w:rPr>
          <w:spacing w:val="37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Com- 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ensation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1973.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It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pr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 xml:space="preserve">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highly </w:t>
      </w:r>
      <w:r>
        <w:rPr>
          <w:spacing w:val="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tr</w:t>
      </w:r>
      <w:r>
        <w:rPr>
          <w:spacing w:val="-5"/>
          <w:w w:val="109"/>
          <w:sz w:val="18"/>
          <w:szCs w:val="18"/>
        </w:rPr>
        <w:t>ov</w:t>
      </w:r>
      <w:r>
        <w:rPr>
          <w:w w:val="109"/>
          <w:sz w:val="18"/>
          <w:szCs w:val="18"/>
        </w:rPr>
        <w:t>ersial,</w:t>
      </w:r>
      <w:r>
        <w:rPr>
          <w:spacing w:val="2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since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4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only</w:t>
      </w:r>
      <w:r>
        <w:rPr>
          <w:spacing w:val="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for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ulated</w:t>
      </w:r>
      <w:r>
        <w:rPr>
          <w:spacing w:val="29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as </w:t>
      </w:r>
      <w:r>
        <w:rPr>
          <w:sz w:val="18"/>
          <w:szCs w:val="18"/>
        </w:rPr>
        <w:t xml:space="preserve">rule </w:t>
      </w:r>
      <w:r>
        <w:rPr>
          <w:spacing w:val="7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1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“could” </w:t>
      </w:r>
      <w:r>
        <w:rPr>
          <w:spacing w:val="3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used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increase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 xml:space="preserve">ensation. </w:t>
      </w:r>
      <w:r>
        <w:rPr>
          <w:spacing w:val="2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In  Kløft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 xml:space="preserve">,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Supreme </w:t>
      </w:r>
      <w:r>
        <w:rPr>
          <w:spacing w:val="33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Court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tually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deviated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ov</w:t>
      </w:r>
      <w:r>
        <w:rPr>
          <w:w w:val="108"/>
          <w:sz w:val="18"/>
          <w:szCs w:val="18"/>
        </w:rPr>
        <w:t>erruled</w:t>
      </w:r>
      <w:r>
        <w:rPr>
          <w:spacing w:val="11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the  Act</w:t>
      </w:r>
      <w:r>
        <w:rPr>
          <w:spacing w:val="4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making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clear</w:t>
      </w:r>
      <w:r>
        <w:rPr>
          <w:spacing w:val="3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that</w:t>
      </w:r>
      <w:r>
        <w:rPr>
          <w:spacing w:val="33"/>
          <w:w w:val="1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additional</w:t>
      </w:r>
      <w:r>
        <w:rPr>
          <w:spacing w:val="-10"/>
          <w:w w:val="1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com- 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ensation</w:t>
      </w:r>
      <w:r>
        <w:rPr>
          <w:spacing w:val="10"/>
          <w:w w:val="1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obligatory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range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cases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when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4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i</w:t>
      </w:r>
      <w:r>
        <w:rPr>
          <w:spacing w:val="-6"/>
          <w:w w:val="113"/>
          <w:sz w:val="18"/>
          <w:szCs w:val="18"/>
        </w:rPr>
        <w:t>n</w:t>
      </w:r>
      <w:r>
        <w:rPr>
          <w:w w:val="113"/>
          <w:sz w:val="18"/>
          <w:szCs w:val="18"/>
        </w:rPr>
        <w:t>te</w:t>
      </w:r>
      <w:r>
        <w:rPr>
          <w:spacing w:val="-6"/>
          <w:w w:val="113"/>
          <w:sz w:val="18"/>
          <w:szCs w:val="18"/>
        </w:rPr>
        <w:t>n</w:t>
      </w:r>
      <w:r>
        <w:rPr>
          <w:w w:val="113"/>
          <w:sz w:val="18"/>
          <w:szCs w:val="18"/>
        </w:rPr>
        <w:t>tion</w:t>
      </w:r>
      <w:r>
        <w:rPr>
          <w:spacing w:val="11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had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clearly </w:t>
      </w:r>
      <w:r>
        <w:rPr>
          <w:spacing w:val="4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een</w:t>
      </w:r>
      <w:r>
        <w:rPr>
          <w:spacing w:val="41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that</w:t>
      </w:r>
      <w:r>
        <w:rPr>
          <w:spacing w:val="19"/>
          <w:w w:val="120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 xml:space="preserve">the </w:t>
      </w:r>
      <w:r>
        <w:rPr>
          <w:sz w:val="18"/>
          <w:szCs w:val="18"/>
        </w:rPr>
        <w:t>rule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should </w:t>
      </w:r>
      <w:r>
        <w:rPr>
          <w:spacing w:val="4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used</w:t>
      </w:r>
      <w:r>
        <w:rPr>
          <w:spacing w:val="3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sparingl</w:t>
      </w:r>
      <w:r>
        <w:rPr>
          <w:spacing w:val="-15"/>
          <w:w w:val="109"/>
          <w:sz w:val="18"/>
          <w:szCs w:val="18"/>
        </w:rPr>
        <w:t>y</w:t>
      </w:r>
      <w:r>
        <w:rPr>
          <w:w w:val="109"/>
          <w:sz w:val="18"/>
          <w:szCs w:val="18"/>
        </w:rPr>
        <w:t>.</w:t>
      </w:r>
      <w:r>
        <w:rPr>
          <w:spacing w:val="3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wa</w:t>
      </w:r>
      <w:r>
        <w:rPr>
          <w:spacing w:val="-15"/>
          <w:sz w:val="18"/>
          <w:szCs w:val="18"/>
        </w:rPr>
        <w:t>y</w:t>
      </w:r>
      <w:r>
        <w:rPr>
          <w:sz w:val="18"/>
          <w:szCs w:val="18"/>
        </w:rPr>
        <w:t>,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ossibly </w:t>
      </w:r>
      <w:r>
        <w:rPr>
          <w:spacing w:val="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inad</w:t>
      </w:r>
      <w:r>
        <w:rPr>
          <w:spacing w:val="-4"/>
          <w:w w:val="111"/>
          <w:sz w:val="18"/>
          <w:szCs w:val="18"/>
        </w:rPr>
        <w:t>v</w:t>
      </w:r>
      <w:r>
        <w:rPr>
          <w:w w:val="102"/>
          <w:sz w:val="18"/>
          <w:szCs w:val="18"/>
        </w:rPr>
        <w:t>e</w:t>
      </w:r>
      <w:r>
        <w:rPr>
          <w:w w:val="120"/>
          <w:sz w:val="18"/>
          <w:szCs w:val="18"/>
        </w:rPr>
        <w:t>r</w:t>
      </w:r>
      <w:r>
        <w:rPr>
          <w:w w:val="143"/>
          <w:sz w:val="18"/>
          <w:szCs w:val="18"/>
        </w:rPr>
        <w:t>t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15"/>
          <w:sz w:val="18"/>
          <w:szCs w:val="18"/>
        </w:rPr>
        <w:t>tl</w:t>
      </w:r>
      <w:r>
        <w:rPr>
          <w:spacing w:val="-15"/>
          <w:w w:val="115"/>
          <w:sz w:val="18"/>
          <w:szCs w:val="18"/>
        </w:rPr>
        <w:t>y</w:t>
      </w:r>
      <w:r>
        <w:rPr>
          <w:w w:val="113"/>
          <w:sz w:val="18"/>
          <w:szCs w:val="18"/>
        </w:rPr>
        <w:t>,</w:t>
      </w:r>
      <w:r>
        <w:rPr>
          <w:spacing w:val="11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Supreme </w:t>
      </w:r>
      <w:r>
        <w:rPr>
          <w:spacing w:val="16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Court </w:t>
      </w:r>
      <w:r>
        <w:rPr>
          <w:sz w:val="18"/>
          <w:szCs w:val="18"/>
        </w:rPr>
        <w:t xml:space="preserve">ended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up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defending </w:t>
      </w:r>
      <w:r>
        <w:rPr>
          <w:spacing w:val="2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wners’</w:t>
      </w:r>
      <w:r>
        <w:rPr>
          <w:spacing w:val="3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i</w:t>
      </w:r>
      <w:r>
        <w:rPr>
          <w:spacing w:val="-6"/>
          <w:w w:val="114"/>
          <w:sz w:val="18"/>
          <w:szCs w:val="18"/>
        </w:rPr>
        <w:t>n</w:t>
      </w:r>
      <w:r>
        <w:rPr>
          <w:w w:val="114"/>
          <w:sz w:val="18"/>
          <w:szCs w:val="18"/>
        </w:rPr>
        <w:t>terest</w:t>
      </w:r>
      <w:r>
        <w:rPr>
          <w:spacing w:val="12"/>
          <w:w w:val="11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limiting 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pacing w:val="-5"/>
          <w:sz w:val="18"/>
          <w:szCs w:val="18"/>
        </w:rPr>
        <w:t>ow</w:t>
      </w:r>
      <w:r>
        <w:rPr>
          <w:sz w:val="18"/>
          <w:szCs w:val="18"/>
        </w:rPr>
        <w:t xml:space="preserve">er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appraisal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courts.</w:t>
      </w:r>
    </w:p>
    <w:p w:rsidR="00AB4157" w:rsidRDefault="00C52724" w:rsidP="00377B95">
      <w:pPr>
        <w:spacing w:line="200" w:lineRule="exact"/>
        <w:ind w:left="852"/>
        <w:rPr>
          <w:sz w:val="14"/>
          <w:szCs w:val="14"/>
        </w:rPr>
      </w:pPr>
      <w:r>
        <w:rPr>
          <w:position w:val="7"/>
          <w:sz w:val="12"/>
          <w:szCs w:val="12"/>
        </w:rPr>
        <w:t>70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3"/>
          <w:sz w:val="18"/>
          <w:szCs w:val="18"/>
        </w:rPr>
        <w:t>Ot.prp.nr.56</w:t>
      </w:r>
      <w:r>
        <w:rPr>
          <w:spacing w:val="12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(1970-1971)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59)</w:t>
      </w:r>
      <w:r>
        <w:rPr>
          <w:spacing w:val="3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19.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71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2"/>
          <w:sz w:val="18"/>
          <w:szCs w:val="18"/>
        </w:rPr>
        <w:t>Johnsrud</w:t>
      </w:r>
      <w:r>
        <w:rPr>
          <w:spacing w:val="1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U</w:t>
      </w:r>
      <w:r>
        <w:rPr>
          <w:spacing w:val="11"/>
          <w:w w:val="106"/>
          <w:sz w:val="18"/>
          <w:szCs w:val="18"/>
        </w:rPr>
        <w:t>l</w:t>
      </w:r>
      <w:r>
        <w:rPr>
          <w:w w:val="106"/>
          <w:sz w:val="18"/>
          <w:szCs w:val="18"/>
        </w:rPr>
        <w:t>lensak</w:t>
      </w:r>
      <w:r>
        <w:rPr>
          <w:spacing w:val="1"/>
          <w:w w:val="106"/>
          <w:sz w:val="18"/>
          <w:szCs w:val="18"/>
        </w:rPr>
        <w:t>e</w:t>
      </w:r>
      <w:r>
        <w:rPr>
          <w:w w:val="106"/>
          <w:sz w:val="18"/>
          <w:szCs w:val="18"/>
        </w:rPr>
        <w:t>r</w:t>
      </w:r>
      <w:r>
        <w:rPr>
          <w:spacing w:val="22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 xml:space="preserve">kommune </w:t>
      </w:r>
      <w:r>
        <w:rPr>
          <w:spacing w:val="2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R</w:t>
      </w:r>
      <w:r>
        <w:rPr>
          <w:sz w:val="18"/>
          <w:szCs w:val="18"/>
        </w:rPr>
        <w:t xml:space="preserve">t-1976-1 </w:t>
      </w:r>
      <w:r>
        <w:rPr>
          <w:spacing w:val="2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(Kløfta).</w:t>
      </w:r>
    </w:p>
    <w:p w:rsidR="00AB4157" w:rsidRDefault="00C52724" w:rsidP="00377B95">
      <w:pPr>
        <w:spacing w:before="4" w:line="220" w:lineRule="exact"/>
        <w:ind w:left="677" w:right="664" w:firstLine="176"/>
        <w:jc w:val="both"/>
        <w:rPr>
          <w:sz w:val="16"/>
          <w:szCs w:val="16"/>
        </w:rPr>
      </w:pPr>
      <w:r>
        <w:rPr>
          <w:position w:val="8"/>
          <w:sz w:val="12"/>
          <w:szCs w:val="12"/>
        </w:rPr>
        <w:lastRenderedPageBreak/>
        <w:t xml:space="preserve">72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clearest</w:t>
      </w:r>
      <w:r>
        <w:rPr>
          <w:spacing w:val="11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indication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shift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found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8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rece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case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w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wherein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6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 xml:space="preserve">Supreme </w:t>
      </w:r>
      <w:r>
        <w:rPr>
          <w:w w:val="114"/>
          <w:sz w:val="18"/>
          <w:szCs w:val="18"/>
        </w:rPr>
        <w:t>Court</w:t>
      </w:r>
      <w:r>
        <w:rPr>
          <w:spacing w:val="27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has </w:t>
      </w:r>
      <w:r>
        <w:rPr>
          <w:spacing w:val="1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pr</w:t>
      </w:r>
      <w:r>
        <w:rPr>
          <w:spacing w:val="-5"/>
          <w:w w:val="108"/>
          <w:sz w:val="18"/>
          <w:szCs w:val="18"/>
        </w:rPr>
        <w:t>o</w:t>
      </w:r>
      <w:r>
        <w:rPr>
          <w:w w:val="108"/>
          <w:sz w:val="18"/>
          <w:szCs w:val="18"/>
        </w:rPr>
        <w:t>vided</w:t>
      </w:r>
      <w:r>
        <w:rPr>
          <w:spacing w:val="36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a  </w:t>
      </w:r>
      <w:r>
        <w:rPr>
          <w:spacing w:val="-6"/>
          <w:w w:val="111"/>
          <w:sz w:val="18"/>
          <w:szCs w:val="18"/>
        </w:rPr>
        <w:t>m</w:t>
      </w:r>
      <w:r>
        <w:rPr>
          <w:w w:val="111"/>
          <w:sz w:val="18"/>
          <w:szCs w:val="18"/>
        </w:rPr>
        <w:t>yriad</w:t>
      </w:r>
      <w:r>
        <w:rPr>
          <w:spacing w:val="30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detailed</w:t>
      </w:r>
      <w:r>
        <w:rPr>
          <w:spacing w:val="29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rules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directions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regarding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 </w:t>
      </w:r>
      <w:r>
        <w:rPr>
          <w:spacing w:val="3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appraisal </w:t>
      </w:r>
      <w:r>
        <w:rPr>
          <w:sz w:val="18"/>
          <w:szCs w:val="18"/>
        </w:rPr>
        <w:t xml:space="preserve">courts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should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decide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2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thor</w:t>
      </w:r>
      <w:r>
        <w:rPr>
          <w:spacing w:val="-6"/>
          <w:w w:val="113"/>
          <w:sz w:val="18"/>
          <w:szCs w:val="18"/>
        </w:rPr>
        <w:t>n</w:t>
      </w:r>
      <w:r>
        <w:rPr>
          <w:w w:val="113"/>
          <w:sz w:val="18"/>
          <w:szCs w:val="18"/>
        </w:rPr>
        <w:t>y</w:t>
      </w:r>
      <w:r>
        <w:rPr>
          <w:spacing w:val="19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issue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whether</w:t>
      </w:r>
      <w:r>
        <w:rPr>
          <w:spacing w:val="18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consider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publ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c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plans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binding </w:t>
      </w:r>
      <w:r>
        <w:rPr>
          <w:spacing w:val="27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for </w:t>
      </w:r>
      <w:r>
        <w:rPr>
          <w:sz w:val="18"/>
          <w:szCs w:val="18"/>
        </w:rPr>
        <w:t xml:space="preserve">the </w:t>
      </w:r>
      <w:r>
        <w:rPr>
          <w:spacing w:val="3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43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aw</w:t>
      </w:r>
      <w:r>
        <w:rPr>
          <w:sz w:val="18"/>
          <w:szCs w:val="18"/>
        </w:rPr>
        <w:t xml:space="preserve">ard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or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2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disregard</w:t>
      </w:r>
      <w:r>
        <w:rPr>
          <w:spacing w:val="39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them 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under 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rule.  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See </w:t>
      </w:r>
      <w:r>
        <w:rPr>
          <w:spacing w:val="3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gen</w:t>
      </w:r>
      <w:r>
        <w:rPr>
          <w:w w:val="108"/>
          <w:sz w:val="18"/>
          <w:szCs w:val="18"/>
        </w:rPr>
        <w:t>erally</w:t>
      </w:r>
    </w:p>
    <w:p w:rsidR="00AB4157" w:rsidRDefault="00C52724">
      <w:pPr>
        <w:spacing w:line="254" w:lineRule="auto"/>
        <w:ind w:left="677" w:right="666"/>
        <w:rPr>
          <w:sz w:val="18"/>
          <w:szCs w:val="18"/>
        </w:rPr>
      </w:pPr>
      <w:r>
        <w:rPr>
          <w:w w:val="110"/>
          <w:sz w:val="18"/>
          <w:szCs w:val="18"/>
        </w:rPr>
        <w:t>Arealplaner</w:t>
      </w:r>
      <w:r>
        <w:rPr>
          <w:spacing w:val="4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og </w:t>
      </w:r>
      <w:r>
        <w:rPr>
          <w:spacing w:val="5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Ekspropriasjonserstatning, </w:t>
      </w:r>
      <w:r>
        <w:rPr>
          <w:spacing w:val="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“NOU </w:t>
      </w:r>
      <w:r>
        <w:rPr>
          <w:spacing w:val="39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(Nor</w:t>
      </w:r>
      <w:r>
        <w:rPr>
          <w:spacing w:val="-5"/>
          <w:w w:val="108"/>
          <w:sz w:val="18"/>
          <w:szCs w:val="18"/>
        </w:rPr>
        <w:t>w</w:t>
      </w:r>
      <w:r>
        <w:rPr>
          <w:w w:val="108"/>
          <w:sz w:val="18"/>
          <w:szCs w:val="18"/>
        </w:rPr>
        <w:t>egian</w:t>
      </w:r>
      <w:r>
        <w:rPr>
          <w:spacing w:val="35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G</w:t>
      </w:r>
      <w:r>
        <w:rPr>
          <w:spacing w:val="-5"/>
          <w:w w:val="108"/>
          <w:sz w:val="18"/>
          <w:szCs w:val="18"/>
        </w:rPr>
        <w:t>ov</w:t>
      </w:r>
      <w:r>
        <w:rPr>
          <w:w w:val="108"/>
          <w:sz w:val="18"/>
          <w:szCs w:val="18"/>
        </w:rPr>
        <w:t>ernme</w:t>
      </w:r>
      <w:r>
        <w:rPr>
          <w:spacing w:val="-5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 xml:space="preserve">tal </w:t>
      </w:r>
      <w:r>
        <w:rPr>
          <w:spacing w:val="22"/>
          <w:w w:val="10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Re</w:t>
      </w:r>
      <w:r>
        <w:rPr>
          <w:spacing w:val="5"/>
          <w:w w:val="110"/>
          <w:sz w:val="18"/>
          <w:szCs w:val="18"/>
        </w:rPr>
        <w:t>p</w:t>
      </w:r>
      <w:r>
        <w:rPr>
          <w:w w:val="115"/>
          <w:sz w:val="18"/>
          <w:szCs w:val="18"/>
        </w:rPr>
        <w:t xml:space="preserve">orts)” </w:t>
      </w:r>
      <w:r>
        <w:rPr>
          <w:sz w:val="18"/>
          <w:szCs w:val="18"/>
        </w:rPr>
        <w:t xml:space="preserve">(2003) </w:t>
      </w:r>
      <w:r>
        <w:rPr>
          <w:spacing w:val="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7-</w:t>
      </w:r>
      <w:r>
        <w:rPr>
          <w:w w:val="106"/>
          <w:sz w:val="18"/>
          <w:szCs w:val="18"/>
        </w:rPr>
        <w:t>9.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73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1"/>
          <w:sz w:val="18"/>
          <w:szCs w:val="18"/>
        </w:rPr>
        <w:t>Expropriation</w:t>
      </w:r>
      <w:r>
        <w:rPr>
          <w:spacing w:val="23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Com</w:t>
      </w:r>
      <w:r>
        <w:rPr>
          <w:spacing w:val="7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ensation</w:t>
      </w:r>
      <w:r>
        <w:rPr>
          <w:spacing w:val="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1984,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9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4.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74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ibid,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8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5-6.</w:t>
      </w:r>
    </w:p>
    <w:p w:rsidR="00AB4157" w:rsidRDefault="00C52724" w:rsidP="00377B95">
      <w:pPr>
        <w:spacing w:line="200" w:lineRule="exact"/>
        <w:ind w:left="852"/>
      </w:pPr>
      <w:r>
        <w:rPr>
          <w:position w:val="7"/>
          <w:sz w:val="12"/>
          <w:szCs w:val="12"/>
        </w:rPr>
        <w:t>75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Arealplaner</w:t>
      </w:r>
      <w:r>
        <w:rPr>
          <w:spacing w:val="1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og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Ekspropriasjonserstatning</w:t>
      </w:r>
      <w:r>
        <w:rPr>
          <w:spacing w:val="14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72)</w:t>
      </w:r>
      <w:r>
        <w:rPr>
          <w:spacing w:val="31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7-9.</w:t>
      </w:r>
    </w:p>
    <w:p w:rsidR="00AB4157" w:rsidRDefault="00C52724">
      <w:pPr>
        <w:spacing w:line="253" w:lineRule="auto"/>
        <w:ind w:left="677" w:right="665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76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In</w:t>
      </w:r>
      <w:r>
        <w:rPr>
          <w:spacing w:val="2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practice,</w:t>
      </w:r>
      <w:r>
        <w:rPr>
          <w:spacing w:val="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this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means </w:t>
      </w:r>
      <w:r>
        <w:rPr>
          <w:spacing w:val="1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-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appraisal </w:t>
      </w:r>
      <w:r>
        <w:rPr>
          <w:sz w:val="18"/>
          <w:szCs w:val="18"/>
        </w:rPr>
        <w:t xml:space="preserve">court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free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ensate</w:t>
      </w:r>
      <w:r>
        <w:rPr>
          <w:spacing w:val="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wner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18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the </w:t>
      </w:r>
      <w:r>
        <w:rPr>
          <w:sz w:val="18"/>
          <w:szCs w:val="18"/>
        </w:rPr>
        <w:t>basis</w:t>
      </w:r>
      <w:r>
        <w:rPr>
          <w:spacing w:val="36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-4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some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use</w:t>
      </w:r>
      <w:r>
        <w:rPr>
          <w:spacing w:val="2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ould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>e</w:t>
      </w:r>
      <w:r>
        <w:rPr>
          <w:spacing w:val="39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een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foreseeable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absence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expropriation, </w:t>
      </w:r>
      <w:r>
        <w:rPr>
          <w:sz w:val="18"/>
          <w:szCs w:val="18"/>
        </w:rPr>
        <w:t>e.g.,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hou</w:t>
      </w:r>
      <w:r>
        <w:rPr>
          <w:sz w:val="18"/>
          <w:szCs w:val="18"/>
        </w:rPr>
        <w:t xml:space="preserve">sing </w:t>
      </w:r>
      <w:r>
        <w:rPr>
          <w:spacing w:val="14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uses.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77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One </w:t>
      </w:r>
      <w:r>
        <w:rPr>
          <w:spacing w:val="22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mig</w:t>
      </w:r>
      <w:r>
        <w:rPr>
          <w:spacing w:val="-5"/>
          <w:w w:val="107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 xml:space="preserve">ask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if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it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has </w:t>
      </w:r>
      <w:r>
        <w:rPr>
          <w:spacing w:val="21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status</w:t>
      </w:r>
      <w:r>
        <w:rPr>
          <w:spacing w:val="33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constitutional</w:t>
      </w:r>
      <w:r>
        <w:rPr>
          <w:spacing w:val="47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customary</w:t>
      </w:r>
      <w:r>
        <w:rPr>
          <w:spacing w:val="3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w,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ecially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since </w:t>
      </w:r>
      <w:r>
        <w:rPr>
          <w:spacing w:val="13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it</w:t>
      </w:r>
    </w:p>
    <w:p w:rsidR="00AB4157" w:rsidRDefault="00C52724">
      <w:pPr>
        <w:spacing w:before="12"/>
        <w:ind w:left="677" w:right="154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concerns </w:t>
      </w:r>
      <w:r>
        <w:rPr>
          <w:spacing w:val="17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the</w:t>
      </w:r>
      <w:r>
        <w:rPr>
          <w:spacing w:val="12"/>
          <w:w w:val="115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me</w:t>
      </w:r>
      <w:r>
        <w:rPr>
          <w:spacing w:val="-5"/>
          <w:w w:val="108"/>
          <w:sz w:val="18"/>
          <w:szCs w:val="18"/>
        </w:rPr>
        <w:t>c</w:t>
      </w:r>
      <w:r>
        <w:rPr>
          <w:w w:val="108"/>
          <w:sz w:val="18"/>
          <w:szCs w:val="18"/>
        </w:rPr>
        <w:t>hanism</w:t>
      </w:r>
      <w:r>
        <w:rPr>
          <w:spacing w:val="15"/>
          <w:w w:val="10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whi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constitutional</w:t>
      </w:r>
      <w:r>
        <w:rPr>
          <w:spacing w:val="20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rule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</w:t>
      </w:r>
      <w:r>
        <w:rPr>
          <w:spacing w:val="-5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upheld.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78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2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Christian</w:t>
      </w:r>
      <w:r>
        <w:rPr>
          <w:spacing w:val="23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So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tum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Einar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Sofienlund, </w:t>
      </w:r>
      <w:r>
        <w:rPr>
          <w:spacing w:val="2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“Ekspropriasjon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v</w:t>
      </w:r>
      <w:r>
        <w:rPr>
          <w:spacing w:val="39"/>
          <w:sz w:val="18"/>
          <w:szCs w:val="18"/>
        </w:rPr>
        <w:t xml:space="preserve"> </w:t>
      </w:r>
      <w:r>
        <w:rPr>
          <w:spacing w:val="-10"/>
          <w:w w:val="107"/>
          <w:sz w:val="18"/>
          <w:szCs w:val="18"/>
        </w:rPr>
        <w:t>v</w:t>
      </w:r>
      <w:r>
        <w:rPr>
          <w:w w:val="114"/>
          <w:sz w:val="18"/>
          <w:szCs w:val="18"/>
        </w:rPr>
        <w:t>annkraft</w:t>
      </w:r>
    </w:p>
    <w:p w:rsidR="00AB4157" w:rsidRDefault="00C52724" w:rsidP="00377B95">
      <w:pPr>
        <w:spacing w:before="12" w:line="254" w:lineRule="auto"/>
        <w:ind w:left="677" w:right="665"/>
        <w:jc w:val="both"/>
        <w:rPr>
          <w:sz w:val="14"/>
          <w:szCs w:val="14"/>
        </w:rPr>
      </w:pPr>
      <w:r>
        <w:rPr>
          <w:sz w:val="18"/>
          <w:szCs w:val="18"/>
        </w:rPr>
        <w:t>–</w:t>
      </w:r>
      <w:r>
        <w:rPr>
          <w:spacing w:val="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hv</w:t>
      </w:r>
      <w:r>
        <w:rPr>
          <w:sz w:val="18"/>
          <w:szCs w:val="18"/>
        </w:rPr>
        <w:t xml:space="preserve">orfor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den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historis</w:t>
      </w:r>
      <w:r>
        <w:rPr>
          <w:spacing w:val="-4"/>
          <w:w w:val="109"/>
          <w:sz w:val="18"/>
          <w:szCs w:val="18"/>
        </w:rPr>
        <w:t>k</w:t>
      </w:r>
      <w:r>
        <w:rPr>
          <w:w w:val="109"/>
          <w:sz w:val="18"/>
          <w:szCs w:val="18"/>
        </w:rPr>
        <w:t>e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met</w:t>
      </w:r>
      <w:r>
        <w:rPr>
          <w:spacing w:val="5"/>
          <w:w w:val="109"/>
          <w:sz w:val="18"/>
          <w:szCs w:val="18"/>
        </w:rPr>
        <w:t>o</w:t>
      </w:r>
      <w:r>
        <w:rPr>
          <w:w w:val="109"/>
          <w:sz w:val="18"/>
          <w:szCs w:val="18"/>
        </w:rPr>
        <w:t>den</w:t>
      </w:r>
      <w:r>
        <w:rPr>
          <w:spacing w:val="1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fra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norsk  </w:t>
      </w:r>
      <w:r>
        <w:rPr>
          <w:w w:val="113"/>
          <w:sz w:val="18"/>
          <w:szCs w:val="18"/>
        </w:rPr>
        <w:t>rettspraksis</w:t>
      </w:r>
      <w:r>
        <w:rPr>
          <w:spacing w:val="3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ik</w:t>
      </w:r>
      <w:r>
        <w:rPr>
          <w:spacing w:val="-5"/>
          <w:sz w:val="18"/>
          <w:szCs w:val="18"/>
        </w:rPr>
        <w:t>k</w:t>
      </w:r>
      <w:r>
        <w:rPr>
          <w:sz w:val="18"/>
          <w:szCs w:val="18"/>
        </w:rPr>
        <w:t>e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er</w:t>
      </w:r>
      <w:r>
        <w:rPr>
          <w:spacing w:val="22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rele</w:t>
      </w:r>
      <w:r>
        <w:rPr>
          <w:spacing w:val="-10"/>
          <w:w w:val="106"/>
          <w:sz w:val="18"/>
          <w:szCs w:val="18"/>
        </w:rPr>
        <w:t>v</w:t>
      </w:r>
      <w:r>
        <w:rPr>
          <w:w w:val="114"/>
          <w:sz w:val="18"/>
          <w:szCs w:val="18"/>
        </w:rPr>
        <w:t>a</w:t>
      </w:r>
      <w:r>
        <w:rPr>
          <w:spacing w:val="-5"/>
          <w:w w:val="114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dagens </w:t>
      </w:r>
      <w:r>
        <w:rPr>
          <w:spacing w:val="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mar</w:t>
      </w:r>
      <w:r>
        <w:rPr>
          <w:spacing w:val="-5"/>
          <w:w w:val="112"/>
          <w:sz w:val="18"/>
          <w:szCs w:val="18"/>
        </w:rPr>
        <w:t>k</w:t>
      </w:r>
      <w:r>
        <w:rPr>
          <w:w w:val="110"/>
          <w:sz w:val="18"/>
          <w:szCs w:val="18"/>
        </w:rPr>
        <w:t xml:space="preserve">ed” </w:t>
      </w:r>
      <w:r>
        <w:rPr>
          <w:sz w:val="18"/>
          <w:szCs w:val="18"/>
        </w:rPr>
        <w:t xml:space="preserve">(2007)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2007(4) </w:t>
      </w:r>
      <w:r>
        <w:rPr>
          <w:spacing w:val="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S</w:t>
      </w:r>
      <w:r>
        <w:rPr>
          <w:spacing w:val="-23"/>
          <w:w w:val="109"/>
          <w:sz w:val="18"/>
          <w:szCs w:val="18"/>
        </w:rPr>
        <w:t>m</w:t>
      </w:r>
      <w:r>
        <w:rPr>
          <w:spacing w:val="-115"/>
          <w:w w:val="230"/>
          <w:sz w:val="18"/>
          <w:szCs w:val="18"/>
        </w:rPr>
        <w:t>˚</w:t>
      </w:r>
      <w:r>
        <w:rPr>
          <w:w w:val="114"/>
          <w:sz w:val="18"/>
          <w:szCs w:val="18"/>
        </w:rPr>
        <w:t>akraft</w:t>
      </w:r>
      <w:r>
        <w:rPr>
          <w:spacing w:val="-4"/>
          <w:w w:val="114"/>
          <w:sz w:val="18"/>
          <w:szCs w:val="18"/>
        </w:rPr>
        <w:t>n</w:t>
      </w:r>
      <w:r>
        <w:rPr>
          <w:w w:val="124"/>
          <w:sz w:val="18"/>
          <w:szCs w:val="18"/>
        </w:rPr>
        <w:t>ytt.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79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W</w:t>
      </w:r>
      <w:r>
        <w:rPr>
          <w:w w:val="110"/>
          <w:sz w:val="18"/>
          <w:szCs w:val="18"/>
        </w:rPr>
        <w:t>atercourse</w:t>
      </w:r>
      <w:r>
        <w:rPr>
          <w:spacing w:val="23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Regulation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1917,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8"/>
          <w:sz w:val="18"/>
          <w:szCs w:val="18"/>
        </w:rPr>
        <w:t xml:space="preserve"> </w:t>
      </w:r>
      <w:r>
        <w:rPr>
          <w:w w:val="104"/>
          <w:sz w:val="18"/>
          <w:szCs w:val="18"/>
        </w:rPr>
        <w:t>16.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80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It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should </w:t>
      </w:r>
      <w:r>
        <w:rPr>
          <w:spacing w:val="10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noted </w:t>
      </w:r>
      <w:r>
        <w:rPr>
          <w:spacing w:val="2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these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reforms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did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not </w:t>
      </w:r>
      <w:r>
        <w:rPr>
          <w:spacing w:val="5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disma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tle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6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actual</w:t>
      </w:r>
      <w:r>
        <w:rPr>
          <w:spacing w:val="11"/>
          <w:w w:val="11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mar</w:t>
      </w:r>
      <w:r>
        <w:rPr>
          <w:spacing w:val="-5"/>
          <w:w w:val="112"/>
          <w:sz w:val="18"/>
          <w:szCs w:val="18"/>
        </w:rPr>
        <w:t>k</w:t>
      </w:r>
      <w:r>
        <w:rPr>
          <w:w w:val="102"/>
          <w:sz w:val="18"/>
          <w:szCs w:val="18"/>
        </w:rPr>
        <w:t>e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15"/>
          <w:sz w:val="18"/>
          <w:szCs w:val="18"/>
        </w:rPr>
        <w:t xml:space="preserve">ater- </w:t>
      </w:r>
      <w:r>
        <w:rPr>
          <w:sz w:val="18"/>
          <w:szCs w:val="18"/>
        </w:rPr>
        <w:t>falls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w w:val="110"/>
          <w:sz w:val="18"/>
          <w:szCs w:val="18"/>
        </w:rPr>
        <w:t>ov</w:t>
      </w:r>
      <w:r>
        <w:rPr>
          <w:w w:val="110"/>
          <w:sz w:val="18"/>
          <w:szCs w:val="18"/>
        </w:rPr>
        <w:t>ernig</w:t>
      </w:r>
      <w:r>
        <w:rPr>
          <w:spacing w:val="-5"/>
          <w:w w:val="110"/>
          <w:sz w:val="18"/>
          <w:szCs w:val="18"/>
        </w:rPr>
        <w:t>h</w:t>
      </w:r>
      <w:r>
        <w:rPr>
          <w:w w:val="110"/>
          <w:sz w:val="18"/>
          <w:szCs w:val="18"/>
        </w:rPr>
        <w:t>t,</w:t>
      </w:r>
      <w:r>
        <w:rPr>
          <w:spacing w:val="9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but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they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g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>e</w:t>
      </w:r>
      <w:r>
        <w:rPr>
          <w:spacing w:val="29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State</w:t>
      </w:r>
      <w:r>
        <w:rPr>
          <w:spacing w:val="1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 xml:space="preserve">and  </w:t>
      </w:r>
      <w:r>
        <w:rPr>
          <w:spacing w:val="-5"/>
          <w:w w:val="110"/>
          <w:sz w:val="18"/>
          <w:szCs w:val="18"/>
        </w:rPr>
        <w:t>m</w:t>
      </w:r>
      <w:r>
        <w:rPr>
          <w:w w:val="110"/>
          <w:sz w:val="18"/>
          <w:szCs w:val="18"/>
        </w:rPr>
        <w:t>unicipali</w:t>
      </w:r>
      <w:r>
        <w:rPr>
          <w:spacing w:val="-4"/>
          <w:w w:val="110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companies</w:t>
      </w:r>
      <w:r>
        <w:rPr>
          <w:sz w:val="18"/>
          <w:szCs w:val="18"/>
        </w:rPr>
        <w:t xml:space="preserve">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so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ma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y </w:t>
      </w:r>
      <w:r>
        <w:rPr>
          <w:spacing w:val="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ad</w:t>
      </w:r>
      <w:r>
        <w:rPr>
          <w:spacing w:val="-11"/>
          <w:w w:val="112"/>
          <w:sz w:val="18"/>
          <w:szCs w:val="18"/>
        </w:rPr>
        <w:t>v</w:t>
      </w:r>
      <w:r>
        <w:rPr>
          <w:w w:val="112"/>
          <w:sz w:val="18"/>
          <w:szCs w:val="18"/>
        </w:rPr>
        <w:t>a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tages</w:t>
      </w:r>
      <w:r>
        <w:rPr>
          <w:spacing w:val="5"/>
          <w:w w:val="112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o</w:t>
      </w:r>
      <w:r>
        <w:rPr>
          <w:spacing w:val="-5"/>
          <w:w w:val="107"/>
          <w:sz w:val="18"/>
          <w:szCs w:val="18"/>
        </w:rPr>
        <w:t>v</w:t>
      </w:r>
      <w:r>
        <w:rPr>
          <w:w w:val="110"/>
          <w:sz w:val="18"/>
          <w:szCs w:val="18"/>
        </w:rPr>
        <w:t xml:space="preserve">er </w:t>
      </w:r>
      <w:r>
        <w:rPr>
          <w:sz w:val="18"/>
          <w:szCs w:val="18"/>
        </w:rPr>
        <w:t xml:space="preserve">other </w:t>
      </w:r>
      <w:r>
        <w:rPr>
          <w:spacing w:val="25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actors,</w:t>
      </w:r>
      <w:r>
        <w:rPr>
          <w:spacing w:val="1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wners, </w:t>
      </w:r>
      <w:r>
        <w:rPr>
          <w:spacing w:val="16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11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2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mar</w:t>
      </w:r>
      <w:r>
        <w:rPr>
          <w:spacing w:val="-6"/>
          <w:w w:val="113"/>
          <w:sz w:val="18"/>
          <w:szCs w:val="18"/>
        </w:rPr>
        <w:t>k</w:t>
      </w:r>
      <w:r>
        <w:rPr>
          <w:w w:val="113"/>
          <w:sz w:val="18"/>
          <w:szCs w:val="18"/>
        </w:rPr>
        <w:t>et</w:t>
      </w:r>
      <w:r>
        <w:rPr>
          <w:spacing w:val="20"/>
          <w:w w:val="11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longer </w:t>
      </w:r>
      <w:r>
        <w:rPr>
          <w:spacing w:val="5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sustained</w:t>
      </w:r>
      <w:r>
        <w:rPr>
          <w:spacing w:val="18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except </w:t>
      </w:r>
      <w:r>
        <w:rPr>
          <w:spacing w:val="24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 xml:space="preserve">through </w:t>
      </w:r>
      <w:r>
        <w:rPr>
          <w:sz w:val="18"/>
          <w:szCs w:val="18"/>
        </w:rPr>
        <w:t xml:space="preserve">the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16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practices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6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appraisal</w:t>
      </w:r>
      <w:r>
        <w:rPr>
          <w:spacing w:val="11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courts. </w:t>
      </w:r>
      <w:r>
        <w:rPr>
          <w:spacing w:val="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pacing w:val="-6"/>
          <w:w w:val="111"/>
          <w:sz w:val="18"/>
          <w:szCs w:val="18"/>
        </w:rPr>
        <w:t>w</w:t>
      </w:r>
      <w:r>
        <w:rPr>
          <w:w w:val="111"/>
          <w:sz w:val="18"/>
          <w:szCs w:val="18"/>
        </w:rPr>
        <w:t>aterfall</w:t>
      </w:r>
      <w:r>
        <w:rPr>
          <w:spacing w:val="1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“mar</w:t>
      </w:r>
      <w:r>
        <w:rPr>
          <w:spacing w:val="-6"/>
          <w:w w:val="111"/>
          <w:sz w:val="18"/>
          <w:szCs w:val="18"/>
        </w:rPr>
        <w:t>k</w:t>
      </w:r>
      <w:r>
        <w:rPr>
          <w:w w:val="111"/>
          <w:sz w:val="18"/>
          <w:szCs w:val="18"/>
        </w:rPr>
        <w:t>et”</w:t>
      </w:r>
      <w:r>
        <w:rPr>
          <w:spacing w:val="28"/>
          <w:w w:val="11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 </w:t>
      </w:r>
      <w:r>
        <w:rPr>
          <w:w w:val="106"/>
          <w:sz w:val="18"/>
          <w:szCs w:val="18"/>
        </w:rPr>
        <w:t>slid</w:t>
      </w:r>
      <w:r>
        <w:rPr>
          <w:w w:val="102"/>
          <w:sz w:val="18"/>
          <w:szCs w:val="18"/>
        </w:rPr>
        <w:t xml:space="preserve">e </w:t>
      </w:r>
      <w:r>
        <w:rPr>
          <w:w w:val="114"/>
          <w:sz w:val="18"/>
          <w:szCs w:val="18"/>
        </w:rPr>
        <w:t>further</w:t>
      </w:r>
      <w:r>
        <w:rPr>
          <w:spacing w:val="16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3"/>
          <w:sz w:val="18"/>
          <w:szCs w:val="18"/>
        </w:rPr>
        <w:t xml:space="preserve"> </w:t>
      </w:r>
      <w:r>
        <w:rPr>
          <w:w w:val="93"/>
          <w:sz w:val="18"/>
          <w:szCs w:val="18"/>
        </w:rPr>
        <w:t>f</w:t>
      </w:r>
      <w:r>
        <w:rPr>
          <w:w w:val="123"/>
          <w:sz w:val="18"/>
          <w:szCs w:val="18"/>
        </w:rPr>
        <w:t>urt</w:t>
      </w:r>
      <w:r>
        <w:rPr>
          <w:w w:val="111"/>
          <w:sz w:val="18"/>
          <w:szCs w:val="18"/>
        </w:rPr>
        <w:t>her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to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legal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sphere, </w:t>
      </w:r>
      <w:r>
        <w:rPr>
          <w:spacing w:val="2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awa</w:t>
      </w:r>
      <w:r>
        <w:rPr>
          <w:sz w:val="18"/>
          <w:szCs w:val="18"/>
        </w:rPr>
        <w:t xml:space="preserve">y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5"/>
          <w:sz w:val="18"/>
          <w:szCs w:val="18"/>
        </w:rPr>
        <w:t>h</w:t>
      </w:r>
      <w:r>
        <w:rPr>
          <w:sz w:val="18"/>
          <w:szCs w:val="18"/>
        </w:rPr>
        <w:t xml:space="preserve">ysical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3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commercial</w:t>
      </w:r>
      <w:r>
        <w:rPr>
          <w:spacing w:val="19"/>
          <w:w w:val="10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rea</w:t>
      </w:r>
      <w:r>
        <w:rPr>
          <w:w w:val="116"/>
          <w:sz w:val="18"/>
          <w:szCs w:val="18"/>
        </w:rPr>
        <w:t>li</w:t>
      </w:r>
      <w:r>
        <w:rPr>
          <w:spacing w:val="-5"/>
          <w:w w:val="116"/>
          <w:sz w:val="18"/>
          <w:szCs w:val="18"/>
        </w:rPr>
        <w:t>t</w:t>
      </w:r>
      <w:r>
        <w:rPr>
          <w:w w:val="107"/>
          <w:sz w:val="18"/>
          <w:szCs w:val="18"/>
        </w:rPr>
        <w:t xml:space="preserve">y </w:t>
      </w:r>
      <w:r>
        <w:rPr>
          <w:sz w:val="18"/>
          <w:szCs w:val="18"/>
        </w:rPr>
        <w:t>of</w:t>
      </w:r>
      <w:r>
        <w:rPr>
          <w:spacing w:val="6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h</w:t>
      </w:r>
      <w:r>
        <w:rPr>
          <w:w w:val="108"/>
          <w:sz w:val="18"/>
          <w:szCs w:val="18"/>
        </w:rPr>
        <w:t>ydro</w:t>
      </w:r>
      <w:r>
        <w:rPr>
          <w:spacing w:val="6"/>
          <w:w w:val="108"/>
          <w:sz w:val="18"/>
          <w:szCs w:val="18"/>
        </w:rPr>
        <w:t>p</w:t>
      </w:r>
      <w:r>
        <w:rPr>
          <w:spacing w:val="-5"/>
          <w:w w:val="108"/>
          <w:sz w:val="18"/>
          <w:szCs w:val="18"/>
        </w:rPr>
        <w:t>ow</w:t>
      </w:r>
      <w:r>
        <w:rPr>
          <w:w w:val="108"/>
          <w:sz w:val="18"/>
          <w:szCs w:val="18"/>
        </w:rPr>
        <w:t>er</w:t>
      </w:r>
      <w:r>
        <w:rPr>
          <w:spacing w:val="8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de</w:t>
      </w:r>
      <w:r>
        <w:rPr>
          <w:spacing w:val="-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elopme</w:t>
      </w:r>
      <w:r>
        <w:rPr>
          <w:spacing w:val="-4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t.</w:t>
      </w:r>
      <w:r>
        <w:rPr>
          <w:spacing w:val="44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13"/>
          <w:sz w:val="18"/>
          <w:szCs w:val="18"/>
        </w:rPr>
        <w:t>“mar</w:t>
      </w:r>
      <w:r>
        <w:rPr>
          <w:spacing w:val="-6"/>
          <w:w w:val="113"/>
          <w:sz w:val="18"/>
          <w:szCs w:val="18"/>
        </w:rPr>
        <w:t>k</w:t>
      </w:r>
      <w:r>
        <w:rPr>
          <w:w w:val="113"/>
          <w:sz w:val="18"/>
          <w:szCs w:val="18"/>
        </w:rPr>
        <w:t>et</w:t>
      </w:r>
      <w:r>
        <w:rPr>
          <w:spacing w:val="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price”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9"/>
          <w:sz w:val="18"/>
          <w:szCs w:val="18"/>
        </w:rPr>
        <w:t xml:space="preserve"> </w:t>
      </w:r>
      <w:r>
        <w:rPr>
          <w:spacing w:val="-5"/>
          <w:w w:val="107"/>
          <w:sz w:val="18"/>
          <w:szCs w:val="18"/>
        </w:rPr>
        <w:t>w</w:t>
      </w:r>
      <w:r>
        <w:rPr>
          <w:w w:val="107"/>
          <w:sz w:val="18"/>
          <w:szCs w:val="18"/>
        </w:rPr>
        <w:t>aterfalls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increasingly</w:t>
      </w:r>
      <w:r>
        <w:rPr>
          <w:spacing w:val="7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came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mean </w:t>
      </w:r>
      <w:r>
        <w:rPr>
          <w:sz w:val="18"/>
          <w:szCs w:val="18"/>
        </w:rPr>
        <w:t xml:space="preserve">simply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prices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paid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rece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appraisal</w:t>
      </w:r>
      <w:r>
        <w:rPr>
          <w:spacing w:val="19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disputes.</w:t>
      </w:r>
    </w:p>
    <w:p w:rsidR="00AB4157" w:rsidRDefault="00C52724" w:rsidP="00377B95">
      <w:pPr>
        <w:spacing w:line="220" w:lineRule="exact"/>
        <w:ind w:left="677" w:right="664" w:firstLine="176"/>
        <w:jc w:val="both"/>
        <w:rPr>
          <w:sz w:val="13"/>
          <w:szCs w:val="13"/>
        </w:rPr>
      </w:pPr>
      <w:r>
        <w:rPr>
          <w:position w:val="8"/>
          <w:sz w:val="12"/>
          <w:szCs w:val="12"/>
        </w:rPr>
        <w:t>81</w:t>
      </w:r>
      <w:r>
        <w:rPr>
          <w:spacing w:val="2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A</w:t>
      </w:r>
      <w:r>
        <w:rPr>
          <w:spacing w:val="25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horse</w:t>
      </w:r>
      <w:r>
        <w:rPr>
          <w:spacing w:val="6"/>
          <w:w w:val="107"/>
          <w:sz w:val="18"/>
          <w:szCs w:val="18"/>
        </w:rPr>
        <w:t>p</w:t>
      </w:r>
      <w:r>
        <w:rPr>
          <w:spacing w:val="-5"/>
          <w:w w:val="107"/>
          <w:sz w:val="18"/>
          <w:szCs w:val="18"/>
        </w:rPr>
        <w:t>ow</w:t>
      </w:r>
      <w:r>
        <w:rPr>
          <w:w w:val="107"/>
          <w:sz w:val="18"/>
          <w:szCs w:val="18"/>
        </w:rPr>
        <w:t>er</w:t>
      </w:r>
      <w:r>
        <w:rPr>
          <w:spacing w:val="17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old-fashio</w:t>
      </w:r>
      <w:r>
        <w:rPr>
          <w:spacing w:val="1"/>
          <w:w w:val="106"/>
          <w:sz w:val="18"/>
          <w:szCs w:val="18"/>
        </w:rPr>
        <w:t>n</w:t>
      </w:r>
      <w:r>
        <w:rPr>
          <w:w w:val="106"/>
          <w:sz w:val="18"/>
          <w:szCs w:val="18"/>
        </w:rPr>
        <w:t>ed</w:t>
      </w:r>
      <w:r>
        <w:rPr>
          <w:spacing w:val="18"/>
          <w:w w:val="106"/>
          <w:sz w:val="18"/>
          <w:szCs w:val="18"/>
        </w:rPr>
        <w:t xml:space="preserve"> </w:t>
      </w:r>
      <w:r>
        <w:rPr>
          <w:sz w:val="18"/>
          <w:szCs w:val="18"/>
        </w:rPr>
        <w:t xml:space="preserve">unit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whi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still  </w:t>
      </w:r>
      <w:r>
        <w:rPr>
          <w:w w:val="108"/>
          <w:sz w:val="18"/>
          <w:szCs w:val="18"/>
        </w:rPr>
        <w:t>sometimes</w:t>
      </w:r>
      <w:r>
        <w:rPr>
          <w:spacing w:val="14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used,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e.g.,</w:t>
      </w:r>
      <w:r>
        <w:rPr>
          <w:spacing w:val="4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in </w:t>
      </w:r>
      <w:r>
        <w:rPr>
          <w:w w:val="115"/>
          <w:sz w:val="18"/>
          <w:szCs w:val="18"/>
        </w:rPr>
        <w:t>relation</w:t>
      </w:r>
      <w:r>
        <w:rPr>
          <w:spacing w:val="-12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to</w:t>
      </w:r>
      <w:r>
        <w:rPr>
          <w:spacing w:val="13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cars.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co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text</w:t>
      </w:r>
      <w:r>
        <w:rPr>
          <w:spacing w:val="15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electrici</w:t>
      </w:r>
      <w:r>
        <w:rPr>
          <w:spacing w:val="-4"/>
          <w:w w:val="110"/>
          <w:sz w:val="18"/>
          <w:szCs w:val="18"/>
        </w:rPr>
        <w:t>t</w:t>
      </w:r>
      <w:r>
        <w:rPr>
          <w:spacing w:val="-16"/>
          <w:w w:val="110"/>
          <w:sz w:val="18"/>
          <w:szCs w:val="18"/>
        </w:rPr>
        <w:t>y</w:t>
      </w:r>
      <w:r>
        <w:rPr>
          <w:w w:val="110"/>
          <w:sz w:val="18"/>
          <w:szCs w:val="18"/>
        </w:rPr>
        <w:t>,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has</w:t>
      </w:r>
      <w:r>
        <w:rPr>
          <w:spacing w:val="43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een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largely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replaced </w:t>
      </w:r>
      <w:r>
        <w:rPr>
          <w:spacing w:val="2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Watts.</w:t>
      </w:r>
    </w:p>
    <w:p w:rsidR="00AB4157" w:rsidRDefault="00C52724">
      <w:pPr>
        <w:spacing w:line="252" w:lineRule="auto"/>
        <w:ind w:left="677" w:right="665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82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description</w:t>
      </w:r>
      <w:r>
        <w:rPr>
          <w:spacing w:val="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history</w:t>
      </w:r>
      <w:r>
        <w:rPr>
          <w:spacing w:val="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meth</w:t>
      </w:r>
      <w:r>
        <w:rPr>
          <w:spacing w:val="7"/>
          <w:w w:val="111"/>
          <w:sz w:val="18"/>
          <w:szCs w:val="18"/>
        </w:rPr>
        <w:t>o</w:t>
      </w:r>
      <w:r>
        <w:rPr>
          <w:w w:val="111"/>
          <w:sz w:val="18"/>
          <w:szCs w:val="18"/>
        </w:rPr>
        <w:t>d</w:t>
      </w:r>
      <w:r>
        <w:rPr>
          <w:spacing w:val="1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gi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en</w:t>
      </w:r>
      <w:r>
        <w:rPr>
          <w:spacing w:val="2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Supreme </w:t>
      </w:r>
      <w:r>
        <w:rPr>
          <w:spacing w:val="12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Court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A</w:t>
      </w:r>
      <w:r>
        <w:rPr>
          <w:sz w:val="18"/>
          <w:szCs w:val="18"/>
        </w:rPr>
        <w:t xml:space="preserve">gder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Ene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gi </w:t>
      </w:r>
      <w:r>
        <w:rPr>
          <w:spacing w:val="2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</w:t>
      </w:r>
      <w:r>
        <w:rPr>
          <w:spacing w:val="-10"/>
          <w:w w:val="109"/>
          <w:sz w:val="18"/>
          <w:szCs w:val="18"/>
        </w:rPr>
        <w:t>ro</w:t>
      </w:r>
      <w:r>
        <w:rPr>
          <w:w w:val="109"/>
          <w:sz w:val="18"/>
          <w:szCs w:val="18"/>
        </w:rPr>
        <w:t>duksjon</w:t>
      </w:r>
      <w:r>
        <w:rPr>
          <w:spacing w:val="2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Magne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Mø</w:t>
      </w:r>
      <w:r>
        <w:rPr>
          <w:spacing w:val="10"/>
          <w:sz w:val="18"/>
          <w:szCs w:val="18"/>
        </w:rPr>
        <w:t>l</w:t>
      </w:r>
      <w:r>
        <w:rPr>
          <w:sz w:val="18"/>
          <w:szCs w:val="18"/>
        </w:rPr>
        <w:t xml:space="preserve">len </w:t>
      </w:r>
      <w:r>
        <w:rPr>
          <w:spacing w:val="7"/>
          <w:sz w:val="18"/>
          <w:szCs w:val="18"/>
        </w:rPr>
        <w:t xml:space="preserve"> </w:t>
      </w:r>
      <w:r>
        <w:rPr>
          <w:spacing w:val="-5"/>
          <w:w w:val="113"/>
          <w:sz w:val="18"/>
          <w:szCs w:val="18"/>
        </w:rPr>
        <w:t>R</w:t>
      </w:r>
      <w:r>
        <w:rPr>
          <w:w w:val="105"/>
          <w:sz w:val="18"/>
          <w:szCs w:val="18"/>
        </w:rPr>
        <w:t>t-2008-82.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83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Ingolf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Vislie, </w:t>
      </w:r>
      <w:r>
        <w:rPr>
          <w:spacing w:val="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“Ekspropriasjon</w:t>
      </w:r>
      <w:r>
        <w:rPr>
          <w:spacing w:val="2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og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Skjønn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27"/>
          <w:sz w:val="18"/>
          <w:szCs w:val="18"/>
        </w:rPr>
        <w:t xml:space="preserve"> </w:t>
      </w:r>
      <w:r>
        <w:rPr>
          <w:spacing w:val="-16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assdrag”</w:t>
      </w:r>
      <w:r>
        <w:rPr>
          <w:spacing w:val="2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9"/>
          <w:sz w:val="18"/>
          <w:szCs w:val="18"/>
        </w:rPr>
        <w:t xml:space="preserve"> </w:t>
      </w:r>
      <w:r>
        <w:rPr>
          <w:spacing w:val="-1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assd</w:t>
      </w:r>
      <w:r>
        <w:rPr>
          <w:spacing w:val="-10"/>
          <w:w w:val="108"/>
          <w:sz w:val="18"/>
          <w:szCs w:val="18"/>
        </w:rPr>
        <w:t>r</w:t>
      </w:r>
      <w:r>
        <w:rPr>
          <w:w w:val="108"/>
          <w:sz w:val="18"/>
          <w:szCs w:val="18"/>
        </w:rPr>
        <w:t>ags-</w:t>
      </w:r>
      <w:r>
        <w:rPr>
          <w:spacing w:val="33"/>
          <w:w w:val="108"/>
          <w:sz w:val="18"/>
          <w:szCs w:val="18"/>
        </w:rPr>
        <w:t xml:space="preserve"> </w:t>
      </w:r>
      <w:r>
        <w:rPr>
          <w:spacing w:val="-9"/>
          <w:sz w:val="18"/>
          <w:szCs w:val="18"/>
        </w:rPr>
        <w:t>o</w:t>
      </w:r>
      <w:r>
        <w:rPr>
          <w:sz w:val="18"/>
          <w:szCs w:val="18"/>
        </w:rPr>
        <w:t>g</w:t>
      </w:r>
      <w:r>
        <w:rPr>
          <w:spacing w:val="28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ene</w:t>
      </w:r>
      <w:r>
        <w:rPr>
          <w:spacing w:val="-9"/>
          <w:w w:val="113"/>
          <w:sz w:val="18"/>
          <w:szCs w:val="18"/>
        </w:rPr>
        <w:t>r</w:t>
      </w:r>
      <w:r>
        <w:rPr>
          <w:w w:val="109"/>
          <w:sz w:val="18"/>
          <w:szCs w:val="18"/>
        </w:rPr>
        <w:t>gi</w:t>
      </w:r>
      <w:r>
        <w:rPr>
          <w:spacing w:val="-9"/>
          <w:w w:val="109"/>
          <w:sz w:val="18"/>
          <w:szCs w:val="18"/>
        </w:rPr>
        <w:t>r</w:t>
      </w:r>
      <w:r>
        <w:rPr>
          <w:w w:val="115"/>
          <w:sz w:val="18"/>
          <w:szCs w:val="18"/>
        </w:rPr>
        <w:t>ett</w:t>
      </w:r>
    </w:p>
    <w:p w:rsidR="00AB4157" w:rsidRDefault="00C52724">
      <w:pPr>
        <w:spacing w:before="12"/>
        <w:ind w:left="677" w:right="4891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(2nd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edn, </w:t>
      </w:r>
      <w:r>
        <w:rPr>
          <w:spacing w:val="4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Uni</w:t>
      </w:r>
      <w:r>
        <w:rPr>
          <w:spacing w:val="-5"/>
          <w:w w:val="107"/>
          <w:sz w:val="18"/>
          <w:szCs w:val="18"/>
        </w:rPr>
        <w:t>v</w:t>
      </w:r>
      <w:r>
        <w:rPr>
          <w:w w:val="107"/>
          <w:sz w:val="18"/>
          <w:szCs w:val="18"/>
        </w:rPr>
        <w:t>ersitetsforlaget</w:t>
      </w:r>
      <w:r>
        <w:rPr>
          <w:spacing w:val="47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2002).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>84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Regulation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5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w</w:t>
      </w:r>
      <w:r>
        <w:rPr>
          <w:w w:val="109"/>
          <w:sz w:val="18"/>
          <w:szCs w:val="18"/>
        </w:rPr>
        <w:t>atercourse</w:t>
      </w:r>
      <w:r>
        <w:rPr>
          <w:spacing w:val="1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can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5"/>
          <w:sz w:val="18"/>
          <w:szCs w:val="18"/>
        </w:rPr>
        <w:t>nv</w:t>
      </w:r>
      <w:r>
        <w:rPr>
          <w:sz w:val="18"/>
          <w:szCs w:val="18"/>
        </w:rPr>
        <w:t>ol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building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reser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oir </w:t>
      </w:r>
      <w:r>
        <w:rPr>
          <w:spacing w:val="2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and/or</w:t>
      </w:r>
      <w:r>
        <w:rPr>
          <w:spacing w:val="30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installations</w:t>
      </w:r>
      <w:r>
        <w:rPr>
          <w:spacing w:val="-18"/>
          <w:w w:val="115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 xml:space="preserve">that </w:t>
      </w:r>
      <w:r>
        <w:rPr>
          <w:w w:val="113"/>
          <w:sz w:val="18"/>
          <w:szCs w:val="18"/>
        </w:rPr>
        <w:t>transfer</w:t>
      </w:r>
      <w:r>
        <w:rPr>
          <w:spacing w:val="14"/>
          <w:w w:val="11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ater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from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one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ri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2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another.</w:t>
      </w:r>
      <w:r>
        <w:rPr>
          <w:spacing w:val="41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Then,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if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there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excess</w:t>
      </w:r>
      <w:r>
        <w:rPr>
          <w:spacing w:val="39"/>
          <w:sz w:val="18"/>
          <w:szCs w:val="18"/>
        </w:rPr>
        <w:t xml:space="preserve"> </w:t>
      </w:r>
      <w:r>
        <w:rPr>
          <w:spacing w:val="-6"/>
          <w:w w:val="112"/>
          <w:sz w:val="18"/>
          <w:szCs w:val="18"/>
        </w:rPr>
        <w:t>w</w:t>
      </w:r>
      <w:r>
        <w:rPr>
          <w:w w:val="112"/>
          <w:sz w:val="18"/>
          <w:szCs w:val="18"/>
        </w:rPr>
        <w:t>ater,</w:t>
      </w:r>
      <w:r>
        <w:rPr>
          <w:spacing w:val="1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instance</w:t>
      </w:r>
      <w:r>
        <w:rPr>
          <w:spacing w:val="21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 xml:space="preserve">due </w:t>
      </w:r>
      <w:r>
        <w:rPr>
          <w:sz w:val="18"/>
          <w:szCs w:val="18"/>
        </w:rPr>
        <w:t>to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fl</w:t>
      </w:r>
      <w:r>
        <w:rPr>
          <w:spacing w:val="5"/>
          <w:sz w:val="18"/>
          <w:szCs w:val="18"/>
        </w:rPr>
        <w:t>oo</w:t>
      </w:r>
      <w:r>
        <w:rPr>
          <w:sz w:val="18"/>
          <w:szCs w:val="18"/>
        </w:rPr>
        <w:t xml:space="preserve">ding, </w:t>
      </w:r>
      <w:r>
        <w:rPr>
          <w:spacing w:val="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ater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can</w:t>
      </w:r>
      <w:r>
        <w:rPr>
          <w:spacing w:val="44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stored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dam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later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use.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When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there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32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droug</w:t>
      </w:r>
      <w:r>
        <w:rPr>
          <w:spacing w:val="-5"/>
          <w:w w:val="116"/>
          <w:sz w:val="18"/>
          <w:szCs w:val="18"/>
        </w:rPr>
        <w:t>h</w:t>
      </w:r>
      <w:r>
        <w:rPr>
          <w:w w:val="116"/>
          <w:sz w:val="18"/>
          <w:szCs w:val="18"/>
        </w:rPr>
        <w:t>t,</w:t>
      </w:r>
      <w:r>
        <w:rPr>
          <w:spacing w:val="-5"/>
          <w:w w:val="1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the </w:t>
      </w:r>
      <w:r>
        <w:rPr>
          <w:sz w:val="18"/>
          <w:szCs w:val="18"/>
        </w:rPr>
        <w:t xml:space="preserve">stored 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ater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can</w:t>
      </w:r>
      <w:r>
        <w:rPr>
          <w:spacing w:val="43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released. 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wa</w:t>
      </w:r>
      <w:r>
        <w:rPr>
          <w:spacing w:val="-15"/>
          <w:sz w:val="18"/>
          <w:szCs w:val="18"/>
        </w:rPr>
        <w:t>y</w:t>
      </w:r>
      <w:r>
        <w:rPr>
          <w:sz w:val="18"/>
          <w:szCs w:val="18"/>
        </w:rPr>
        <w:t>,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4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ecomes </w:t>
      </w:r>
      <w:r>
        <w:rPr>
          <w:spacing w:val="6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ossible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en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out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08"/>
          <w:sz w:val="18"/>
          <w:szCs w:val="18"/>
        </w:rPr>
        <w:t>ater-fl</w:t>
      </w:r>
      <w:r>
        <w:rPr>
          <w:spacing w:val="-4"/>
          <w:w w:val="108"/>
          <w:sz w:val="18"/>
          <w:szCs w:val="18"/>
        </w:rPr>
        <w:t>o</w:t>
      </w:r>
      <w:r>
        <w:rPr>
          <w:w w:val="102"/>
          <w:sz w:val="18"/>
          <w:szCs w:val="18"/>
        </w:rPr>
        <w:t xml:space="preserve">w 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>er</w:t>
      </w:r>
      <w:r>
        <w:rPr>
          <w:spacing w:val="39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the</w:t>
      </w:r>
      <w:r>
        <w:rPr>
          <w:spacing w:val="12"/>
          <w:w w:val="115"/>
          <w:sz w:val="18"/>
          <w:szCs w:val="18"/>
        </w:rPr>
        <w:t xml:space="preserve"> </w:t>
      </w:r>
      <w:r>
        <w:rPr>
          <w:spacing w:val="-5"/>
          <w:w w:val="107"/>
          <w:sz w:val="18"/>
          <w:szCs w:val="18"/>
        </w:rPr>
        <w:t>y</w:t>
      </w:r>
      <w:r>
        <w:rPr>
          <w:w w:val="102"/>
          <w:sz w:val="18"/>
          <w:szCs w:val="18"/>
        </w:rPr>
        <w:t>e</w:t>
      </w:r>
      <w:r>
        <w:rPr>
          <w:w w:val="116"/>
          <w:sz w:val="18"/>
          <w:szCs w:val="18"/>
        </w:rPr>
        <w:t>ar.</w:t>
      </w:r>
    </w:p>
    <w:p w:rsidR="00AB4157" w:rsidRDefault="00C52724" w:rsidP="00377B95">
      <w:pPr>
        <w:spacing w:line="200" w:lineRule="exact"/>
        <w:ind w:left="852"/>
        <w:rPr>
          <w:sz w:val="13"/>
          <w:szCs w:val="13"/>
        </w:rPr>
      </w:pPr>
      <w:r>
        <w:rPr>
          <w:position w:val="7"/>
          <w:sz w:val="12"/>
          <w:szCs w:val="12"/>
        </w:rPr>
        <w:t>85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2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So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tum</w:t>
      </w:r>
      <w:r>
        <w:rPr>
          <w:spacing w:val="1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Sofienlund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78).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86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So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tum</w:t>
      </w:r>
      <w:r>
        <w:rPr>
          <w:spacing w:val="1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Sofienlund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78).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87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Olaf</w:t>
      </w:r>
      <w:r>
        <w:rPr>
          <w:spacing w:val="3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Rogstad,</w:t>
      </w:r>
      <w:r>
        <w:rPr>
          <w:spacing w:val="20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“</w:t>
      </w:r>
      <w:r>
        <w:rPr>
          <w:spacing w:val="-16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erdien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v</w:t>
      </w:r>
      <w:r>
        <w:rPr>
          <w:spacing w:val="34"/>
          <w:sz w:val="18"/>
          <w:szCs w:val="18"/>
        </w:rPr>
        <w:t xml:space="preserve"> </w:t>
      </w:r>
      <w:r>
        <w:rPr>
          <w:spacing w:val="-23"/>
          <w:w w:val="113"/>
          <w:sz w:val="18"/>
          <w:szCs w:val="18"/>
        </w:rPr>
        <w:t>R</w:t>
      </w:r>
      <w:r>
        <w:rPr>
          <w:spacing w:val="-115"/>
          <w:w w:val="230"/>
          <w:sz w:val="18"/>
          <w:szCs w:val="18"/>
        </w:rPr>
        <w:t>˚</w:t>
      </w:r>
      <w:r>
        <w:rPr>
          <w:w w:val="115"/>
          <w:sz w:val="18"/>
          <w:szCs w:val="18"/>
        </w:rPr>
        <w:t>a</w:t>
      </w:r>
      <w:r>
        <w:rPr>
          <w:spacing w:val="16"/>
          <w:sz w:val="18"/>
          <w:szCs w:val="18"/>
        </w:rPr>
        <w:t xml:space="preserve"> </w:t>
      </w:r>
      <w:r>
        <w:rPr>
          <w:spacing w:val="-17"/>
          <w:w w:val="112"/>
          <w:sz w:val="18"/>
          <w:szCs w:val="18"/>
        </w:rPr>
        <w:t>V</w:t>
      </w:r>
      <w:r>
        <w:rPr>
          <w:w w:val="112"/>
          <w:sz w:val="18"/>
          <w:szCs w:val="18"/>
        </w:rPr>
        <w:t>annkraft”</w:t>
      </w:r>
      <w:r>
        <w:rPr>
          <w:spacing w:val="1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[1956]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(4)</w:t>
      </w:r>
      <w:r>
        <w:rPr>
          <w:spacing w:val="42"/>
          <w:sz w:val="18"/>
          <w:szCs w:val="18"/>
        </w:rPr>
        <w:t xml:space="preserve"> </w:t>
      </w:r>
      <w:r>
        <w:rPr>
          <w:spacing w:val="-15"/>
          <w:w w:val="120"/>
          <w:sz w:val="18"/>
          <w:szCs w:val="18"/>
        </w:rPr>
        <w:t>F</w:t>
      </w:r>
      <w:r>
        <w:rPr>
          <w:w w:val="104"/>
          <w:sz w:val="18"/>
          <w:szCs w:val="18"/>
        </w:rPr>
        <w:t>osse</w:t>
      </w:r>
      <w:r>
        <w:rPr>
          <w:spacing w:val="-10"/>
          <w:w w:val="104"/>
          <w:sz w:val="18"/>
          <w:szCs w:val="18"/>
        </w:rPr>
        <w:t>k</w:t>
      </w:r>
      <w:r>
        <w:rPr>
          <w:w w:val="108"/>
          <w:sz w:val="18"/>
          <w:szCs w:val="18"/>
        </w:rPr>
        <w:t>allen.</w:t>
      </w:r>
    </w:p>
    <w:p w:rsidR="00AB4157" w:rsidRDefault="00C52724">
      <w:pPr>
        <w:spacing w:before="4" w:line="220" w:lineRule="exact"/>
        <w:ind w:left="677" w:right="664" w:firstLine="176"/>
        <w:jc w:val="both"/>
        <w:rPr>
          <w:sz w:val="18"/>
          <w:szCs w:val="18"/>
        </w:rPr>
      </w:pPr>
      <w:r>
        <w:rPr>
          <w:position w:val="8"/>
          <w:sz w:val="12"/>
          <w:szCs w:val="12"/>
        </w:rPr>
        <w:t xml:space="preserve">88 </w:t>
      </w:r>
      <w:r>
        <w:rPr>
          <w:sz w:val="18"/>
          <w:szCs w:val="18"/>
        </w:rPr>
        <w:t>See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Ulf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Caroline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Stein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Erik </w:t>
      </w:r>
      <w:r>
        <w:rPr>
          <w:spacing w:val="1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Stinessen,</w:t>
      </w:r>
      <w:r>
        <w:rPr>
          <w:spacing w:val="28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“Erstatning 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for </w:t>
      </w:r>
      <w:r>
        <w:rPr>
          <w:sz w:val="18"/>
          <w:szCs w:val="18"/>
        </w:rPr>
        <w:t>er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erv </w:t>
      </w:r>
      <w:r>
        <w:rPr>
          <w:spacing w:val="2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 </w:t>
      </w:r>
      <w:r>
        <w:rPr>
          <w:spacing w:val="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fallrettigheter”</w:t>
      </w:r>
      <w:r>
        <w:rPr>
          <w:spacing w:val="2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(2006)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2006</w:t>
      </w:r>
      <w:r>
        <w:rPr>
          <w:spacing w:val="3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Tidsskrift</w:t>
      </w:r>
      <w:r>
        <w:rPr>
          <w:spacing w:val="2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4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eiendomsrett</w:t>
      </w:r>
      <w:r>
        <w:rPr>
          <w:spacing w:val="2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175;  Ulf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3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Car- </w:t>
      </w:r>
      <w:r>
        <w:rPr>
          <w:sz w:val="18"/>
          <w:szCs w:val="18"/>
        </w:rPr>
        <w:t xml:space="preserve">oline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Stein 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Erik </w:t>
      </w:r>
      <w:r>
        <w:rPr>
          <w:spacing w:val="2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Stinessen,</w:t>
      </w:r>
      <w:r>
        <w:rPr>
          <w:spacing w:val="25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“</w:t>
      </w:r>
      <w:r>
        <w:rPr>
          <w:spacing w:val="-17"/>
          <w:w w:val="111"/>
          <w:sz w:val="18"/>
          <w:szCs w:val="18"/>
        </w:rPr>
        <w:t>F</w:t>
      </w:r>
      <w:r>
        <w:rPr>
          <w:w w:val="111"/>
          <w:sz w:val="18"/>
          <w:szCs w:val="18"/>
        </w:rPr>
        <w:t xml:space="preserve">allerstatning </w:t>
      </w:r>
      <w:r>
        <w:rPr>
          <w:spacing w:val="5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40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Ule</w:t>
      </w:r>
      <w:r>
        <w:rPr>
          <w:spacing w:val="6"/>
          <w:w w:val="107"/>
          <w:sz w:val="18"/>
          <w:szCs w:val="18"/>
        </w:rPr>
        <w:t>b</w:t>
      </w:r>
      <w:r>
        <w:rPr>
          <w:w w:val="107"/>
          <w:sz w:val="18"/>
          <w:szCs w:val="18"/>
        </w:rPr>
        <w:t>erg-dommen”</w:t>
      </w:r>
      <w:r>
        <w:rPr>
          <w:spacing w:val="42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(2008) </w:t>
      </w:r>
      <w:r>
        <w:rPr>
          <w:spacing w:val="2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2008</w:t>
      </w:r>
    </w:p>
    <w:p w:rsidR="00AB4157" w:rsidRDefault="00C52724" w:rsidP="00377B95">
      <w:pPr>
        <w:spacing w:before="7" w:line="254" w:lineRule="auto"/>
        <w:ind w:left="677" w:right="665"/>
        <w:jc w:val="both"/>
      </w:pPr>
      <w:r>
        <w:rPr>
          <w:w w:val="111"/>
          <w:sz w:val="18"/>
          <w:szCs w:val="18"/>
        </w:rPr>
        <w:t>Tidsskrift</w:t>
      </w:r>
      <w:r>
        <w:rPr>
          <w:spacing w:val="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eiendomsrett</w:t>
      </w:r>
      <w:r>
        <w:rPr>
          <w:spacing w:val="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46;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Ulf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Caroline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Stein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Erik  </w:t>
      </w:r>
      <w:r>
        <w:rPr>
          <w:w w:val="108"/>
          <w:sz w:val="18"/>
          <w:szCs w:val="18"/>
        </w:rPr>
        <w:t>Stines</w:t>
      </w:r>
      <w:r>
        <w:rPr>
          <w:spacing w:val="1"/>
          <w:w w:val="108"/>
          <w:sz w:val="18"/>
          <w:szCs w:val="18"/>
        </w:rPr>
        <w:t>s</w:t>
      </w:r>
      <w:r>
        <w:rPr>
          <w:w w:val="108"/>
          <w:sz w:val="18"/>
          <w:szCs w:val="18"/>
        </w:rPr>
        <w:t>en,</w:t>
      </w:r>
      <w:r>
        <w:rPr>
          <w:spacing w:val="10"/>
          <w:w w:val="108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“Er </w:t>
      </w:r>
      <w:r>
        <w:rPr>
          <w:w w:val="112"/>
          <w:sz w:val="18"/>
          <w:szCs w:val="18"/>
        </w:rPr>
        <w:t>naturhestekraftmet</w:t>
      </w:r>
      <w:r>
        <w:rPr>
          <w:spacing w:val="8"/>
          <w:w w:val="112"/>
          <w:sz w:val="18"/>
          <w:szCs w:val="18"/>
        </w:rPr>
        <w:t>o</w:t>
      </w:r>
      <w:r>
        <w:rPr>
          <w:w w:val="112"/>
          <w:sz w:val="18"/>
          <w:szCs w:val="18"/>
        </w:rPr>
        <w:t>den</w:t>
      </w:r>
      <w:r>
        <w:rPr>
          <w:spacing w:val="20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rettshistorie?”</w:t>
      </w:r>
      <w:r>
        <w:rPr>
          <w:spacing w:val="4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(2012)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2012(1) </w:t>
      </w:r>
      <w:r>
        <w:rPr>
          <w:spacing w:val="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Tidsskrift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 xml:space="preserve">eiendomsrett </w:t>
      </w:r>
      <w:r>
        <w:rPr>
          <w:spacing w:val="3"/>
          <w:w w:val="107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21.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8</w:t>
      </w:r>
      <w:r>
        <w:rPr>
          <w:position w:val="8"/>
          <w:sz w:val="12"/>
          <w:szCs w:val="12"/>
        </w:rPr>
        <w:t>9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Source: </w:t>
      </w:r>
      <w:r>
        <w:rPr>
          <w:spacing w:val="2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Pri</w:t>
      </w:r>
      <w:r>
        <w:rPr>
          <w:spacing w:val="-12"/>
          <w:w w:val="116"/>
          <w:sz w:val="18"/>
          <w:szCs w:val="18"/>
        </w:rPr>
        <w:t>v</w:t>
      </w:r>
      <w:r>
        <w:rPr>
          <w:w w:val="116"/>
          <w:sz w:val="18"/>
          <w:szCs w:val="18"/>
        </w:rPr>
        <w:t>ate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corres</w:t>
      </w:r>
      <w:r>
        <w:rPr>
          <w:spacing w:val="6"/>
          <w:w w:val="108"/>
          <w:sz w:val="18"/>
          <w:szCs w:val="18"/>
        </w:rPr>
        <w:t>p</w:t>
      </w:r>
      <w:r>
        <w:rPr>
          <w:w w:val="109"/>
          <w:sz w:val="18"/>
          <w:szCs w:val="18"/>
        </w:rPr>
        <w:t>onde</w:t>
      </w:r>
      <w:r>
        <w:rPr>
          <w:spacing w:val="1"/>
          <w:w w:val="109"/>
          <w:sz w:val="18"/>
          <w:szCs w:val="18"/>
        </w:rPr>
        <w:t>n</w:t>
      </w:r>
      <w:r>
        <w:rPr>
          <w:w w:val="105"/>
          <w:sz w:val="18"/>
          <w:szCs w:val="18"/>
        </w:rPr>
        <w:t>ce.</w:t>
      </w:r>
    </w:p>
    <w:p w:rsidR="00AB4157" w:rsidRDefault="00F1460F">
      <w:pPr>
        <w:spacing w:line="200" w:lineRule="exact"/>
        <w:ind w:left="852"/>
        <w:rPr>
          <w:sz w:val="18"/>
          <w:szCs w:val="18"/>
        </w:rPr>
      </w:pPr>
      <w:r>
        <w:rPr>
          <w:noProof/>
          <w:lang w:val="nb-NO" w:eastAsia="nb-NO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2926715</wp:posOffset>
                </wp:positionH>
                <wp:positionV relativeFrom="paragraph">
                  <wp:posOffset>111760</wp:posOffset>
                </wp:positionV>
                <wp:extent cx="34925" cy="0"/>
                <wp:effectExtent l="12065" t="12065" r="10160" b="6985"/>
                <wp:wrapNone/>
                <wp:docPr id="3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0"/>
                          <a:chOff x="4609" y="176"/>
                          <a:chExt cx="55" cy="0"/>
                        </a:xfrm>
                      </wpg:grpSpPr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4609" y="176"/>
                            <a:ext cx="55" cy="0"/>
                          </a:xfrm>
                          <a:custGeom>
                            <a:avLst/>
                            <a:gdLst>
                              <a:gd name="T0" fmla="+- 0 4609 4609"/>
                              <a:gd name="T1" fmla="*/ T0 w 55"/>
                              <a:gd name="T2" fmla="+- 0 4664 4609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F2762C" id="Group 20" o:spid="_x0000_s1026" style="position:absolute;margin-left:230.45pt;margin-top:8.8pt;width:2.75pt;height:0;z-index:-251651072;mso-position-horizontal-relative:page" coordorigin="4609,176" coordsize="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">
                <v:shape id="Freeform 21" o:spid="_x0000_s1027" style="position:absolute;left:4609;top:176;width:55;height:0;visibility:visible;mso-wrap-style:square;v-text-anchor:top" coordsize="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txbsQA&#10;AADbAAAADwAAAGRycy9kb3ducmV2LnhtbESPT4vCMBTE7wt+h/AEb2uqZRetRhEXZT2Jf/D8aJ5N&#10;sXkpTdbW/fQbYcHjMDO/YebLzlbiTo0vHSsYDRMQxLnTJRcKzqfN+wSED8gaK8ek4EEelove2xwz&#10;7Vo+0P0YChEh7DNUYEKoMyl9bsiiH7qaOHpX11gMUTaF1A22EW4rOU6ST2mx5LhgsKa1ofx2/LEK&#10;Nu3v9rLfy4/p1+WarncPk0p3UGrQ71YzEIG68Ar/t7+1gnQKzy/xB8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rcW7EAAAA2wAAAA8AAAAAAAAAAAAAAAAAmAIAAGRycy9k&#10;b3ducmV2LnhtbFBLBQYAAAAABAAEAPUAAACJAwAAAAA=&#10;" path="m,l55,e" filled="f" strokeweight=".14042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nb-NO" w:eastAsia="nb-NO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4608830</wp:posOffset>
                </wp:positionH>
                <wp:positionV relativeFrom="paragraph">
                  <wp:posOffset>111760</wp:posOffset>
                </wp:positionV>
                <wp:extent cx="34925" cy="0"/>
                <wp:effectExtent l="8255" t="12065" r="13970" b="6985"/>
                <wp:wrapNone/>
                <wp:docPr id="36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0"/>
                          <a:chOff x="7258" y="176"/>
                          <a:chExt cx="55" cy="0"/>
                        </a:xfrm>
                      </wpg:grpSpPr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258" y="176"/>
                            <a:ext cx="55" cy="0"/>
                          </a:xfrm>
                          <a:custGeom>
                            <a:avLst/>
                            <a:gdLst>
                              <a:gd name="T0" fmla="+- 0 7258 7258"/>
                              <a:gd name="T1" fmla="*/ T0 w 55"/>
                              <a:gd name="T2" fmla="+- 0 7314 7258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6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42DC3E" id="Group 18" o:spid="_x0000_s1026" style="position:absolute;margin-left:362.9pt;margin-top:8.8pt;width:2.75pt;height:0;z-index:-251650048;mso-position-horizontal-relative:page" coordorigin="7258,176" coordsize="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">
                <v:shape id="Freeform 19" o:spid="_x0000_s1027" style="position:absolute;left:7258;top:176;width:55;height:0;visibility:visible;mso-wrap-style:square;v-text-anchor:top" coordsize="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hAh8QA&#10;AADbAAAADwAAAGRycy9kb3ducmV2LnhtbESPT2vCQBTE7wW/w/IEb3WjoVWjq4hFaU/iHzw/ss9s&#10;MPs2ZLcm9tN3CwWPw8z8hlmsOluJOzW+dKxgNExAEOdOl1woOJ+2r1MQPiBrrByTggd5WC17LwvM&#10;tGv5QPdjKESEsM9QgQmhzqT0uSGLfuhq4uhdXWMxRNkUUjfYRrit5DhJ3qXFkuOCwZo2hvLb8dsq&#10;2LY/u8t+L99mH5druvl6mFS6g1KDfreegwjUhWf4v/2pFaQT+PsSf4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4QIfEAAAA2wAAAA8AAAAAAAAAAAAAAAAAmAIAAGRycy9k&#10;b3ducmV2LnhtbFBLBQYAAAAABAAEAPUAAACJAwAAAAA=&#10;" path="m,l56,e" filled="f" strokeweight=".14042mm">
                  <v:path arrowok="t" o:connecttype="custom" o:connectlocs="0,0;56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val="nb-NO" w:eastAsia="nb-NO"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4770120</wp:posOffset>
                </wp:positionH>
                <wp:positionV relativeFrom="paragraph">
                  <wp:posOffset>111760</wp:posOffset>
                </wp:positionV>
                <wp:extent cx="34925" cy="0"/>
                <wp:effectExtent l="7620" t="12065" r="5080" b="6985"/>
                <wp:wrapNone/>
                <wp:docPr id="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925" cy="0"/>
                          <a:chOff x="7512" y="176"/>
                          <a:chExt cx="55" cy="0"/>
                        </a:xfrm>
                      </wpg:grpSpPr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7512" y="176"/>
                            <a:ext cx="55" cy="0"/>
                          </a:xfrm>
                          <a:custGeom>
                            <a:avLst/>
                            <a:gdLst>
                              <a:gd name="T0" fmla="+- 0 7512 7512"/>
                              <a:gd name="T1" fmla="*/ T0 w 55"/>
                              <a:gd name="T2" fmla="+- 0 7567 7512"/>
                              <a:gd name="T3" fmla="*/ T2 w 5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5">
                                <a:moveTo>
                                  <a:pt x="0" y="0"/>
                                </a:moveTo>
                                <a:lnTo>
                                  <a:pt x="55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C44B5" id="Group 16" o:spid="_x0000_s1026" style="position:absolute;margin-left:375.6pt;margin-top:8.8pt;width:2.75pt;height:0;z-index:-251649024;mso-position-horizontal-relative:page" coordorigin="7512,176" coordsize="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">
                <v:shape id="Freeform 17" o:spid="_x0000_s1027" style="position:absolute;left:7512;top:176;width:55;height:0;visibility:visible;mso-wrap-style:square;v-text-anchor:top" coordsize="5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Z7a8QA&#10;AADbAAAADwAAAGRycy9kb3ducmV2LnhtbESPQWvCQBSE7wX/w/IKvdVNDRYbXUUiKe1JjMXzI/vM&#10;BrNvQ3ZrYn99t1DwOMzMN8xqM9pWXKn3jWMFL9MEBHHldMO1gq9j8bwA4QOyxtYxKbiRh8168rDC&#10;TLuBD3QtQy0ihH2GCkwIXSalrwxZ9FPXEUfv7HqLIcq+lrrHIcJtK2dJ8iotNhwXDHaUG6ou5bdV&#10;UAw/76f9Xs7fdqdzmn/eTCrdQamnx3G7BBFoDPfwf/tDK0jn8Pcl/gC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me2vEAAAA2wAAAA8AAAAAAAAAAAAAAAAAmAIAAGRycy9k&#10;b3ducmV2LnhtbFBLBQYAAAAABAAEAPUAAACJAwAAAAA=&#10;" path="m,l55,e" filled="f" strokeweight=".14042mm">
                  <v:path arrowok="t" o:connecttype="custom" o:connectlocs="0,0;55,0" o:connectangles="0,0"/>
                </v:shape>
                <w10:wrap anchorx="page"/>
              </v:group>
            </w:pict>
          </mc:Fallback>
        </mc:AlternateContent>
      </w:r>
      <w:hyperlink r:id="rId9">
        <w:r w:rsidR="00C52724">
          <w:rPr>
            <w:position w:val="7"/>
            <w:sz w:val="12"/>
            <w:szCs w:val="12"/>
          </w:rPr>
          <w:t>90</w:t>
        </w:r>
        <w:r w:rsidR="00C52724">
          <w:rPr>
            <w:spacing w:val="5"/>
            <w:position w:val="7"/>
            <w:sz w:val="12"/>
            <w:szCs w:val="12"/>
          </w:rPr>
          <w:t xml:space="preserve"> </w:t>
        </w:r>
        <w:r w:rsidR="00C52724">
          <w:rPr>
            <w:spacing w:val="-6"/>
            <w:w w:val="113"/>
            <w:sz w:val="18"/>
            <w:szCs w:val="18"/>
          </w:rPr>
          <w:t>h</w:t>
        </w:r>
        <w:r w:rsidR="00C52724">
          <w:rPr>
            <w:w w:val="113"/>
            <w:sz w:val="18"/>
            <w:szCs w:val="18"/>
          </w:rPr>
          <w:t>ttp://www.bkk.no/om</w:t>
        </w:r>
      </w:hyperlink>
      <w:r w:rsidR="00C52724">
        <w:rPr>
          <w:w w:val="113"/>
          <w:sz w:val="18"/>
          <w:szCs w:val="18"/>
        </w:rPr>
        <w:t xml:space="preserve"> </w:t>
      </w:r>
      <w:r w:rsidR="00C52724">
        <w:rPr>
          <w:spacing w:val="14"/>
          <w:w w:val="113"/>
          <w:sz w:val="18"/>
          <w:szCs w:val="18"/>
        </w:rPr>
        <w:t xml:space="preserve"> </w:t>
      </w:r>
      <w:r w:rsidR="00C52724">
        <w:rPr>
          <w:w w:val="113"/>
          <w:sz w:val="18"/>
          <w:szCs w:val="18"/>
        </w:rPr>
        <w:t>oss/anlegg</w:t>
      </w:r>
      <w:r w:rsidR="00C52724">
        <w:rPr>
          <w:spacing w:val="12"/>
          <w:w w:val="113"/>
          <w:sz w:val="18"/>
          <w:szCs w:val="18"/>
        </w:rPr>
        <w:t>-</w:t>
      </w:r>
      <w:r w:rsidR="00C52724">
        <w:rPr>
          <w:w w:val="113"/>
          <w:sz w:val="18"/>
          <w:szCs w:val="18"/>
        </w:rPr>
        <w:t>ut</w:t>
      </w:r>
      <w:r w:rsidR="00C52724">
        <w:rPr>
          <w:spacing w:val="-6"/>
          <w:w w:val="113"/>
          <w:sz w:val="18"/>
          <w:szCs w:val="18"/>
        </w:rPr>
        <w:t>b</w:t>
      </w:r>
      <w:r w:rsidR="00C52724">
        <w:rPr>
          <w:w w:val="113"/>
          <w:sz w:val="18"/>
          <w:szCs w:val="18"/>
        </w:rPr>
        <w:t>ygging/Kraft</w:t>
      </w:r>
      <w:r w:rsidR="00C52724">
        <w:rPr>
          <w:spacing w:val="-4"/>
          <w:w w:val="113"/>
          <w:sz w:val="18"/>
          <w:szCs w:val="18"/>
        </w:rPr>
        <w:t>v</w:t>
      </w:r>
      <w:r w:rsidR="00C52724">
        <w:rPr>
          <w:w w:val="113"/>
          <w:sz w:val="18"/>
          <w:szCs w:val="18"/>
        </w:rPr>
        <w:t>erk</w:t>
      </w:r>
      <w:r w:rsidR="00C52724">
        <w:rPr>
          <w:spacing w:val="-13"/>
          <w:w w:val="113"/>
          <w:sz w:val="18"/>
          <w:szCs w:val="18"/>
        </w:rPr>
        <w:t xml:space="preserve"> </w:t>
      </w:r>
      <w:r w:rsidR="00C52724">
        <w:rPr>
          <w:sz w:val="18"/>
          <w:szCs w:val="18"/>
        </w:rPr>
        <w:t>og</w:t>
      </w:r>
      <w:r w:rsidR="00C52724">
        <w:rPr>
          <w:spacing w:val="28"/>
          <w:sz w:val="18"/>
          <w:szCs w:val="18"/>
        </w:rPr>
        <w:t xml:space="preserve"> </w:t>
      </w:r>
      <w:r w:rsidR="00C52724">
        <w:rPr>
          <w:spacing w:val="-10"/>
          <w:w w:val="107"/>
          <w:sz w:val="18"/>
          <w:szCs w:val="18"/>
        </w:rPr>
        <w:t>v</w:t>
      </w:r>
      <w:r w:rsidR="00C52724">
        <w:rPr>
          <w:w w:val="116"/>
          <w:sz w:val="18"/>
          <w:szCs w:val="18"/>
        </w:rPr>
        <w:t>assdrag/</w:t>
      </w:r>
    </w:p>
    <w:p w:rsidR="00AB4157" w:rsidRDefault="00C52724">
      <w:pPr>
        <w:spacing w:before="12"/>
        <w:ind w:left="677"/>
        <w:rPr>
          <w:sz w:val="18"/>
          <w:szCs w:val="18"/>
        </w:rPr>
      </w:pPr>
      <w:r>
        <w:rPr>
          <w:w w:val="111"/>
          <w:sz w:val="18"/>
          <w:szCs w:val="18"/>
        </w:rPr>
        <w:t>andre</w:t>
      </w:r>
      <w:r>
        <w:rPr>
          <w:spacing w:val="11"/>
          <w:w w:val="111"/>
          <w:sz w:val="18"/>
          <w:szCs w:val="18"/>
        </w:rPr>
        <w:t>-</w:t>
      </w:r>
      <w:r>
        <w:rPr>
          <w:spacing w:val="-10"/>
          <w:w w:val="107"/>
          <w:sz w:val="18"/>
          <w:szCs w:val="18"/>
        </w:rPr>
        <w:t>v</w:t>
      </w:r>
      <w:r>
        <w:rPr>
          <w:w w:val="109"/>
          <w:sz w:val="18"/>
          <w:szCs w:val="18"/>
        </w:rPr>
        <w:t>assdrag/article29899.ece</w:t>
      </w:r>
    </w:p>
    <w:p w:rsidR="00AB4157" w:rsidRDefault="00C52724">
      <w:pPr>
        <w:spacing w:line="200" w:lineRule="exact"/>
        <w:ind w:left="852"/>
        <w:rPr>
          <w:sz w:val="18"/>
          <w:szCs w:val="18"/>
        </w:rPr>
      </w:pPr>
      <w:r>
        <w:rPr>
          <w:position w:val="7"/>
          <w:sz w:val="12"/>
          <w:szCs w:val="12"/>
        </w:rPr>
        <w:t>91</w:t>
      </w:r>
      <w:r>
        <w:rPr>
          <w:spacing w:val="5"/>
          <w:position w:val="7"/>
          <w:sz w:val="12"/>
          <w:szCs w:val="12"/>
        </w:rPr>
        <w:t xml:space="preserve"> </w:t>
      </w:r>
      <w:r>
        <w:rPr>
          <w:w w:val="103"/>
          <w:sz w:val="18"/>
          <w:szCs w:val="18"/>
        </w:rPr>
        <w:t>LG-2007-176723.</w:t>
      </w:r>
    </w:p>
    <w:p w:rsidR="00377B95" w:rsidRDefault="00C52724" w:rsidP="00377B95">
      <w:pPr>
        <w:spacing w:before="4" w:line="220" w:lineRule="exact"/>
        <w:ind w:left="677" w:right="665" w:firstLine="176"/>
        <w:jc w:val="both"/>
        <w:rPr>
          <w:w w:val="108"/>
          <w:sz w:val="18"/>
          <w:szCs w:val="18"/>
        </w:rPr>
      </w:pPr>
      <w:r>
        <w:rPr>
          <w:position w:val="8"/>
          <w:sz w:val="12"/>
          <w:szCs w:val="12"/>
        </w:rPr>
        <w:t>92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In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fact,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9"/>
          <w:sz w:val="18"/>
          <w:szCs w:val="18"/>
        </w:rPr>
        <w:t xml:space="preserve"> </w:t>
      </w:r>
      <w:r>
        <w:rPr>
          <w:spacing w:val="-23"/>
          <w:w w:val="105"/>
          <w:sz w:val="18"/>
          <w:szCs w:val="18"/>
        </w:rPr>
        <w:t>M</w:t>
      </w:r>
      <w:r>
        <w:rPr>
          <w:spacing w:val="-115"/>
          <w:w w:val="230"/>
          <w:sz w:val="18"/>
          <w:szCs w:val="18"/>
        </w:rPr>
        <w:t>˚</w:t>
      </w:r>
      <w:r>
        <w:rPr>
          <w:w w:val="112"/>
          <w:sz w:val="18"/>
          <w:szCs w:val="18"/>
        </w:rPr>
        <w:t>aren</w:t>
      </w:r>
      <w:r>
        <w:rPr>
          <w:spacing w:val="19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w</w:t>
      </w:r>
      <w:r>
        <w:rPr>
          <w:w w:val="108"/>
          <w:sz w:val="18"/>
          <w:szCs w:val="18"/>
        </w:rPr>
        <w:t>aterfalls</w:t>
      </w:r>
      <w:r>
        <w:rPr>
          <w:spacing w:val="20"/>
          <w:w w:val="10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hea</w:t>
      </w:r>
      <w:r>
        <w:rPr>
          <w:spacing w:val="6"/>
          <w:sz w:val="18"/>
          <w:szCs w:val="18"/>
        </w:rPr>
        <w:t>p</w:t>
      </w:r>
      <w:r>
        <w:rPr>
          <w:sz w:val="18"/>
          <w:szCs w:val="18"/>
        </w:rPr>
        <w:t xml:space="preserve">er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exploit,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so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reali</w:t>
      </w:r>
      <w:r>
        <w:rPr>
          <w:spacing w:val="-6"/>
          <w:w w:val="112"/>
          <w:sz w:val="18"/>
          <w:szCs w:val="18"/>
        </w:rPr>
        <w:t>t</w:t>
      </w:r>
      <w:r>
        <w:rPr>
          <w:spacing w:val="-17"/>
          <w:w w:val="112"/>
          <w:sz w:val="18"/>
          <w:szCs w:val="18"/>
        </w:rPr>
        <w:t>y</w:t>
      </w:r>
      <w:r>
        <w:rPr>
          <w:w w:val="112"/>
          <w:sz w:val="18"/>
          <w:szCs w:val="18"/>
        </w:rPr>
        <w:t>,</w:t>
      </w:r>
      <w:r>
        <w:rPr>
          <w:spacing w:val="1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one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</w:t>
      </w:r>
      <w:r>
        <w:rPr>
          <w:spacing w:val="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ex</w:t>
      </w:r>
      <w:r>
        <w:rPr>
          <w:spacing w:val="5"/>
          <w:w w:val="108"/>
          <w:sz w:val="18"/>
          <w:szCs w:val="18"/>
        </w:rPr>
        <w:t>p</w:t>
      </w:r>
      <w:r>
        <w:rPr>
          <w:w w:val="112"/>
          <w:sz w:val="18"/>
          <w:szCs w:val="18"/>
        </w:rPr>
        <w:t xml:space="preserve">ect </w:t>
      </w:r>
      <w:r>
        <w:rPr>
          <w:w w:val="125"/>
          <w:sz w:val="18"/>
          <w:szCs w:val="18"/>
        </w:rPr>
        <w:t>that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3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meth</w:t>
      </w:r>
      <w:r>
        <w:rPr>
          <w:spacing w:val="7"/>
          <w:w w:val="111"/>
          <w:sz w:val="18"/>
          <w:szCs w:val="18"/>
        </w:rPr>
        <w:t>o</w:t>
      </w:r>
      <w:r>
        <w:rPr>
          <w:w w:val="111"/>
          <w:sz w:val="18"/>
          <w:szCs w:val="18"/>
        </w:rPr>
        <w:t>d</w:t>
      </w:r>
      <w:r>
        <w:rPr>
          <w:spacing w:val="1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applied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pacing w:val="-23"/>
          <w:w w:val="105"/>
          <w:sz w:val="18"/>
          <w:szCs w:val="18"/>
        </w:rPr>
        <w:t>M</w:t>
      </w:r>
      <w:r>
        <w:rPr>
          <w:spacing w:val="-115"/>
          <w:w w:val="230"/>
          <w:sz w:val="18"/>
          <w:szCs w:val="18"/>
        </w:rPr>
        <w:t>˚</w:t>
      </w:r>
      <w:r>
        <w:rPr>
          <w:w w:val="112"/>
          <w:sz w:val="18"/>
          <w:szCs w:val="18"/>
        </w:rPr>
        <w:t>aren</w:t>
      </w:r>
      <w:r>
        <w:rPr>
          <w:spacing w:val="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ould  yield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en</w:t>
      </w:r>
      <w:r>
        <w:rPr>
          <w:spacing w:val="3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greater</w:t>
      </w:r>
      <w:r>
        <w:rPr>
          <w:spacing w:val="22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ensation</w:t>
      </w:r>
      <w:r>
        <w:rPr>
          <w:spacing w:val="6"/>
          <w:w w:val="110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>er</w:t>
      </w:r>
      <w:r>
        <w:rPr>
          <w:spacing w:val="4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kWh. </w:t>
      </w:r>
      <w:r>
        <w:rPr>
          <w:w w:val="110"/>
          <w:sz w:val="18"/>
          <w:szCs w:val="18"/>
        </w:rPr>
        <w:t>I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also</w:t>
      </w:r>
      <w:r>
        <w:rPr>
          <w:spacing w:val="30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remark</w:t>
      </w:r>
      <w:r>
        <w:rPr>
          <w:spacing w:val="-25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that</w:t>
      </w:r>
      <w:r>
        <w:rPr>
          <w:spacing w:val="28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</w:t>
      </w:r>
      <w:r>
        <w:rPr>
          <w:spacing w:val="1"/>
          <w:sz w:val="18"/>
          <w:szCs w:val="18"/>
        </w:rPr>
        <w:t xml:space="preserve"> </w:t>
      </w:r>
      <w:r>
        <w:rPr>
          <w:spacing w:val="-5"/>
          <w:w w:val="110"/>
          <w:sz w:val="18"/>
          <w:szCs w:val="18"/>
        </w:rPr>
        <w:t>aw</w:t>
      </w:r>
      <w:r>
        <w:rPr>
          <w:w w:val="110"/>
          <w:sz w:val="18"/>
          <w:szCs w:val="18"/>
        </w:rPr>
        <w:t>arded</w:t>
      </w:r>
      <w:r>
        <w:rPr>
          <w:spacing w:val="1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Sauda </w:t>
      </w:r>
      <w:r>
        <w:rPr>
          <w:spacing w:val="2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29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mar</w:t>
      </w:r>
      <w:r>
        <w:rPr>
          <w:spacing w:val="-5"/>
          <w:w w:val="110"/>
          <w:sz w:val="18"/>
          <w:szCs w:val="18"/>
        </w:rPr>
        <w:t>k</w:t>
      </w:r>
      <w:r>
        <w:rPr>
          <w:w w:val="110"/>
          <w:sz w:val="18"/>
          <w:szCs w:val="18"/>
        </w:rPr>
        <w:t>et-</w:t>
      </w:r>
      <w:r>
        <w:rPr>
          <w:spacing w:val="-11"/>
          <w:w w:val="110"/>
          <w:sz w:val="18"/>
          <w:szCs w:val="18"/>
        </w:rPr>
        <w:t>v</w:t>
      </w:r>
      <w:r>
        <w:rPr>
          <w:w w:val="110"/>
          <w:sz w:val="18"/>
          <w:szCs w:val="18"/>
        </w:rPr>
        <w:t>alue,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not </w:t>
      </w:r>
      <w:r>
        <w:rPr>
          <w:spacing w:val="2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use.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It</w:t>
      </w:r>
      <w:r>
        <w:rPr>
          <w:spacing w:val="40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09"/>
          <w:sz w:val="18"/>
          <w:szCs w:val="18"/>
        </w:rPr>
        <w:t>as assumed,</w:t>
      </w:r>
      <w:r>
        <w:rPr>
          <w:spacing w:val="3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2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particular,</w:t>
      </w:r>
      <w:r>
        <w:rPr>
          <w:spacing w:val="-6"/>
          <w:w w:val="119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that</w:t>
      </w:r>
      <w:r>
        <w:rPr>
          <w:spacing w:val="42"/>
          <w:w w:val="11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wners 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ould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</w:t>
      </w:r>
      <w:r>
        <w:rPr>
          <w:spacing w:val="5"/>
          <w:w w:val="109"/>
          <w:sz w:val="18"/>
          <w:szCs w:val="18"/>
        </w:rPr>
        <w:t>o</w:t>
      </w:r>
      <w:r>
        <w:rPr>
          <w:w w:val="109"/>
          <w:sz w:val="18"/>
          <w:szCs w:val="18"/>
        </w:rPr>
        <w:t>o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erate</w:t>
      </w:r>
      <w:r>
        <w:rPr>
          <w:spacing w:val="3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“professio</w:t>
      </w:r>
      <w:r>
        <w:rPr>
          <w:spacing w:val="1"/>
          <w:w w:val="106"/>
          <w:sz w:val="18"/>
          <w:szCs w:val="18"/>
        </w:rPr>
        <w:t>n</w:t>
      </w:r>
      <w:r>
        <w:rPr>
          <w:w w:val="112"/>
          <w:sz w:val="18"/>
          <w:szCs w:val="18"/>
        </w:rPr>
        <w:t xml:space="preserve">al” </w:t>
      </w:r>
      <w:r>
        <w:rPr>
          <w:sz w:val="18"/>
          <w:szCs w:val="18"/>
        </w:rPr>
        <w:t>energy</w:t>
      </w:r>
      <w:r>
        <w:rPr>
          <w:spacing w:val="3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compa</w:t>
      </w:r>
      <w:r>
        <w:rPr>
          <w:spacing w:val="-4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y</w:t>
      </w:r>
      <w:r>
        <w:rPr>
          <w:spacing w:val="1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de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elop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w w:val="108"/>
          <w:sz w:val="18"/>
          <w:szCs w:val="18"/>
        </w:rPr>
        <w:t>h</w:t>
      </w:r>
      <w:r>
        <w:rPr>
          <w:w w:val="108"/>
          <w:sz w:val="18"/>
          <w:szCs w:val="18"/>
        </w:rPr>
        <w:t>ydro</w:t>
      </w:r>
      <w:r>
        <w:rPr>
          <w:spacing w:val="6"/>
          <w:w w:val="108"/>
          <w:sz w:val="18"/>
          <w:szCs w:val="18"/>
        </w:rPr>
        <w:t>p</w:t>
      </w:r>
      <w:r>
        <w:rPr>
          <w:spacing w:val="-5"/>
          <w:w w:val="108"/>
          <w:sz w:val="18"/>
          <w:szCs w:val="18"/>
        </w:rPr>
        <w:t>ow</w:t>
      </w:r>
      <w:r>
        <w:rPr>
          <w:w w:val="108"/>
          <w:sz w:val="18"/>
          <w:szCs w:val="18"/>
        </w:rPr>
        <w:t>er.</w:t>
      </w:r>
      <w:r>
        <w:rPr>
          <w:spacing w:val="34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This,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effect,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hal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ed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 xml:space="preserve">ensation </w:t>
      </w:r>
      <w:r>
        <w:rPr>
          <w:spacing w:val="-5"/>
          <w:w w:val="115"/>
          <w:sz w:val="18"/>
          <w:szCs w:val="18"/>
        </w:rPr>
        <w:t>a</w:t>
      </w:r>
      <w:r>
        <w:rPr>
          <w:spacing w:val="-5"/>
          <w:w w:val="102"/>
          <w:sz w:val="18"/>
          <w:szCs w:val="18"/>
        </w:rPr>
        <w:t>w</w:t>
      </w:r>
      <w:r>
        <w:rPr>
          <w:w w:val="112"/>
          <w:sz w:val="18"/>
          <w:szCs w:val="18"/>
        </w:rPr>
        <w:t xml:space="preserve">arded, </w:t>
      </w:r>
      <w:r>
        <w:rPr>
          <w:sz w:val="18"/>
          <w:szCs w:val="18"/>
        </w:rPr>
        <w:t xml:space="preserve">since  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Court’s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decision </w:t>
      </w:r>
      <w:r>
        <w:rPr>
          <w:spacing w:val="1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based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premise </w:t>
      </w:r>
      <w:r>
        <w:rPr>
          <w:spacing w:val="27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15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professional </w:t>
      </w:r>
      <w:r>
        <w:rPr>
          <w:spacing w:val="35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compa</w:t>
      </w:r>
      <w:r>
        <w:rPr>
          <w:spacing w:val="-4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y</w:t>
      </w:r>
      <w:r>
        <w:rPr>
          <w:spacing w:val="28"/>
          <w:w w:val="108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09"/>
          <w:sz w:val="18"/>
          <w:szCs w:val="18"/>
        </w:rPr>
        <w:t xml:space="preserve">as </w:t>
      </w:r>
      <w:r>
        <w:rPr>
          <w:sz w:val="18"/>
          <w:szCs w:val="18"/>
        </w:rPr>
        <w:t>willing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p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y </w:t>
      </w:r>
      <w:r>
        <w:rPr>
          <w:spacing w:val="2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a</w:t>
      </w:r>
      <w:r>
        <w:rPr>
          <w:spacing w:val="7"/>
          <w:w w:val="114"/>
          <w:sz w:val="18"/>
          <w:szCs w:val="18"/>
        </w:rPr>
        <w:t>b</w:t>
      </w:r>
      <w:r>
        <w:rPr>
          <w:w w:val="114"/>
          <w:sz w:val="18"/>
          <w:szCs w:val="18"/>
        </w:rPr>
        <w:t>out</w:t>
      </w:r>
      <w:r>
        <w:rPr>
          <w:spacing w:val="12"/>
          <w:w w:val="114"/>
          <w:sz w:val="18"/>
          <w:szCs w:val="18"/>
        </w:rPr>
        <w:t xml:space="preserve"> </w:t>
      </w:r>
      <w:r>
        <w:rPr>
          <w:sz w:val="18"/>
          <w:szCs w:val="18"/>
        </w:rPr>
        <w:t>50%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profit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re</w:t>
      </w:r>
      <w:r>
        <w:rPr>
          <w:spacing w:val="-6"/>
          <w:w w:val="117"/>
          <w:sz w:val="18"/>
          <w:szCs w:val="18"/>
        </w:rPr>
        <w:t>n</w:t>
      </w:r>
      <w:r>
        <w:rPr>
          <w:w w:val="117"/>
          <w:sz w:val="18"/>
          <w:szCs w:val="18"/>
        </w:rPr>
        <w:t>t</w:t>
      </w:r>
      <w:r>
        <w:rPr>
          <w:spacing w:val="9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o</w:t>
      </w:r>
      <w:r>
        <w:rPr>
          <w:w w:val="108"/>
          <w:sz w:val="18"/>
          <w:szCs w:val="18"/>
        </w:rPr>
        <w:t>wners.</w:t>
      </w:r>
    </w:p>
    <w:p w:rsidR="00AB4157" w:rsidRDefault="00C52724" w:rsidP="00AA1AA8">
      <w:pPr>
        <w:spacing w:before="4" w:line="220" w:lineRule="exact"/>
        <w:ind w:left="677" w:right="665" w:firstLine="176"/>
        <w:jc w:val="both"/>
        <w:rPr>
          <w:sz w:val="13"/>
          <w:szCs w:val="13"/>
        </w:rPr>
      </w:pPr>
      <w:r>
        <w:rPr>
          <w:position w:val="8"/>
          <w:sz w:val="12"/>
          <w:szCs w:val="12"/>
        </w:rPr>
        <w:t>93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I</w:t>
      </w:r>
      <w:r>
        <w:rPr>
          <w:spacing w:val="33"/>
          <w:sz w:val="18"/>
          <w:szCs w:val="18"/>
        </w:rPr>
        <w:t xml:space="preserve"> </w:t>
      </w:r>
      <w:r>
        <w:rPr>
          <w:w w:val="118"/>
          <w:sz w:val="18"/>
          <w:szCs w:val="18"/>
        </w:rPr>
        <w:t>me</w:t>
      </w:r>
      <w:r>
        <w:rPr>
          <w:spacing w:val="-6"/>
          <w:w w:val="118"/>
          <w:sz w:val="18"/>
          <w:szCs w:val="18"/>
        </w:rPr>
        <w:t>n</w:t>
      </w:r>
      <w:r>
        <w:rPr>
          <w:w w:val="118"/>
          <w:sz w:val="18"/>
          <w:szCs w:val="18"/>
        </w:rPr>
        <w:t>tion</w:t>
      </w:r>
      <w:r>
        <w:rPr>
          <w:spacing w:val="-21"/>
          <w:w w:val="118"/>
          <w:sz w:val="18"/>
          <w:szCs w:val="18"/>
        </w:rPr>
        <w:t xml:space="preserve"> </w:t>
      </w:r>
      <w:r>
        <w:rPr>
          <w:w w:val="118"/>
          <w:sz w:val="18"/>
          <w:szCs w:val="18"/>
        </w:rPr>
        <w:t>that</w:t>
      </w:r>
      <w:r>
        <w:rPr>
          <w:spacing w:val="39"/>
          <w:w w:val="118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9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setting</w:t>
      </w:r>
      <w:r>
        <w:rPr>
          <w:spacing w:val="22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where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wners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are </w:t>
      </w:r>
      <w:r>
        <w:rPr>
          <w:spacing w:val="8"/>
          <w:sz w:val="18"/>
          <w:szCs w:val="18"/>
        </w:rPr>
        <w:t xml:space="preserve"> </w:t>
      </w:r>
      <w:r>
        <w:rPr>
          <w:spacing w:val="5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olitically</w:t>
      </w:r>
      <w:r>
        <w:rPr>
          <w:spacing w:val="28"/>
          <w:w w:val="108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pacing w:val="-5"/>
          <w:sz w:val="18"/>
          <w:szCs w:val="18"/>
        </w:rPr>
        <w:t>ow</w:t>
      </w:r>
      <w:r>
        <w:rPr>
          <w:sz w:val="18"/>
          <w:szCs w:val="18"/>
        </w:rPr>
        <w:t xml:space="preserve">erful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can </w:t>
      </w:r>
      <w:r>
        <w:rPr>
          <w:spacing w:val="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exert </w:t>
      </w:r>
      <w:r>
        <w:rPr>
          <w:sz w:val="18"/>
          <w:szCs w:val="18"/>
        </w:rPr>
        <w:t xml:space="preserve">undue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influence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4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pr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cess, 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effect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can </w:t>
      </w:r>
      <w:r>
        <w:rPr>
          <w:spacing w:val="2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 </w:t>
      </w:r>
      <w:r>
        <w:rPr>
          <w:spacing w:val="1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re</w:t>
      </w:r>
      <w:r>
        <w:rPr>
          <w:spacing w:val="-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 xml:space="preserve">ersed,  </w:t>
      </w:r>
      <w:r>
        <w:rPr>
          <w:sz w:val="18"/>
          <w:szCs w:val="18"/>
        </w:rPr>
        <w:t xml:space="preserve">so </w:t>
      </w:r>
      <w:r>
        <w:rPr>
          <w:spacing w:val="1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that</w:t>
      </w:r>
      <w:r>
        <w:rPr>
          <w:spacing w:val="47"/>
          <w:w w:val="120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 xml:space="preserve">the </w:t>
      </w:r>
      <w:r>
        <w:rPr>
          <w:w w:val="113"/>
          <w:sz w:val="18"/>
          <w:szCs w:val="18"/>
        </w:rPr>
        <w:t>“mar</w:t>
      </w:r>
      <w:r>
        <w:rPr>
          <w:spacing w:val="-6"/>
          <w:w w:val="113"/>
          <w:sz w:val="18"/>
          <w:szCs w:val="18"/>
        </w:rPr>
        <w:t>k</w:t>
      </w:r>
      <w:r>
        <w:rPr>
          <w:w w:val="113"/>
          <w:sz w:val="18"/>
          <w:szCs w:val="18"/>
        </w:rPr>
        <w:t>et</w:t>
      </w:r>
      <w:r>
        <w:rPr>
          <w:spacing w:val="38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based”   </w:t>
      </w:r>
      <w:r>
        <w:rPr>
          <w:w w:val="111"/>
          <w:sz w:val="18"/>
          <w:szCs w:val="18"/>
        </w:rPr>
        <w:t>approa</w:t>
      </w:r>
      <w:r>
        <w:rPr>
          <w:spacing w:val="-4"/>
          <w:w w:val="111"/>
          <w:sz w:val="18"/>
          <w:szCs w:val="18"/>
        </w:rPr>
        <w:t>c</w:t>
      </w:r>
      <w:r>
        <w:rPr>
          <w:w w:val="111"/>
          <w:sz w:val="18"/>
          <w:szCs w:val="18"/>
        </w:rPr>
        <w:t>h</w:t>
      </w:r>
      <w:r>
        <w:rPr>
          <w:spacing w:val="3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leads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inflated   </w:t>
      </w:r>
      <w:r>
        <w:rPr>
          <w:w w:val="109"/>
          <w:sz w:val="18"/>
          <w:szCs w:val="18"/>
        </w:rPr>
        <w:t>com</w:t>
      </w:r>
      <w:r>
        <w:rPr>
          <w:spacing w:val="7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ensation</w:t>
      </w:r>
      <w:r>
        <w:rPr>
          <w:spacing w:val="4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els, </w:t>
      </w:r>
      <w:r>
        <w:rPr>
          <w:spacing w:val="2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including</w:t>
      </w:r>
      <w:r>
        <w:rPr>
          <w:spacing w:val="37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eleme</w:t>
      </w:r>
      <w:r>
        <w:rPr>
          <w:spacing w:val="-5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ts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of </w:t>
      </w:r>
      <w:r>
        <w:rPr>
          <w:w w:val="111"/>
          <w:sz w:val="18"/>
          <w:szCs w:val="18"/>
        </w:rPr>
        <w:t>holdout</w:t>
      </w:r>
      <w:r>
        <w:rPr>
          <w:spacing w:val="41"/>
          <w:w w:val="111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alue.  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 </w:t>
      </w:r>
      <w:r>
        <w:rPr>
          <w:spacing w:val="41"/>
          <w:sz w:val="18"/>
          <w:szCs w:val="18"/>
        </w:rPr>
        <w:t xml:space="preserve"> </w:t>
      </w:r>
      <w:r>
        <w:rPr>
          <w:spacing w:val="5"/>
          <w:w w:val="113"/>
          <w:sz w:val="18"/>
          <w:szCs w:val="18"/>
        </w:rPr>
        <w:t>p</w:t>
      </w:r>
      <w:r>
        <w:rPr>
          <w:w w:val="106"/>
          <w:sz w:val="18"/>
          <w:szCs w:val="18"/>
        </w:rPr>
        <w:t>oi</w:t>
      </w:r>
      <w:r>
        <w:rPr>
          <w:spacing w:val="-5"/>
          <w:w w:val="106"/>
          <w:sz w:val="18"/>
          <w:szCs w:val="18"/>
        </w:rPr>
        <w:t>n</w:t>
      </w:r>
      <w:r>
        <w:rPr>
          <w:w w:val="143"/>
          <w:sz w:val="18"/>
          <w:szCs w:val="18"/>
        </w:rPr>
        <w:t xml:space="preserve">t  </w:t>
      </w:r>
      <w:r>
        <w:rPr>
          <w:sz w:val="18"/>
          <w:szCs w:val="18"/>
        </w:rPr>
        <w:t xml:space="preserve">is </w:t>
      </w:r>
      <w:r>
        <w:rPr>
          <w:spacing w:val="4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34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5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mar</w:t>
      </w:r>
      <w:r>
        <w:rPr>
          <w:spacing w:val="-6"/>
          <w:w w:val="112"/>
          <w:sz w:val="18"/>
          <w:szCs w:val="18"/>
        </w:rPr>
        <w:t>k</w:t>
      </w:r>
      <w:r>
        <w:rPr>
          <w:w w:val="112"/>
          <w:sz w:val="18"/>
          <w:szCs w:val="18"/>
        </w:rPr>
        <w:t>et</w:t>
      </w:r>
      <w:r>
        <w:rPr>
          <w:spacing w:val="48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approa</w:t>
      </w:r>
      <w:r>
        <w:rPr>
          <w:spacing w:val="-4"/>
          <w:w w:val="112"/>
          <w:sz w:val="18"/>
          <w:szCs w:val="18"/>
        </w:rPr>
        <w:t>c</w:t>
      </w:r>
      <w:r>
        <w:rPr>
          <w:w w:val="112"/>
          <w:sz w:val="18"/>
          <w:szCs w:val="18"/>
        </w:rPr>
        <w:t>h</w:t>
      </w:r>
      <w:r>
        <w:rPr>
          <w:spacing w:val="35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can </w:t>
      </w:r>
      <w:r>
        <w:rPr>
          <w:spacing w:val="25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 </w:t>
      </w:r>
      <w:r>
        <w:rPr>
          <w:spacing w:val="13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turned</w:t>
      </w:r>
      <w:r>
        <w:rPr>
          <w:spacing w:val="3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22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the </w:t>
      </w:r>
      <w:r>
        <w:rPr>
          <w:w w:val="112"/>
          <w:sz w:val="18"/>
          <w:szCs w:val="18"/>
        </w:rPr>
        <w:t>ad</w:t>
      </w:r>
      <w:r>
        <w:rPr>
          <w:spacing w:val="-11"/>
          <w:w w:val="112"/>
          <w:sz w:val="18"/>
          <w:szCs w:val="18"/>
        </w:rPr>
        <w:t>v</w:t>
      </w:r>
      <w:r>
        <w:rPr>
          <w:w w:val="112"/>
          <w:sz w:val="18"/>
          <w:szCs w:val="18"/>
        </w:rPr>
        <w:t>a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tage</w:t>
      </w:r>
      <w:r>
        <w:rPr>
          <w:spacing w:val="10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most </w:t>
      </w:r>
      <w:r>
        <w:rPr>
          <w:spacing w:val="3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resourceful</w:t>
      </w:r>
      <w:r>
        <w:rPr>
          <w:spacing w:val="7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p</w:t>
      </w:r>
      <w:r>
        <w:rPr>
          <w:spacing w:val="-5"/>
          <w:sz w:val="18"/>
          <w:szCs w:val="18"/>
        </w:rPr>
        <w:t>ow</w:t>
      </w:r>
      <w:r>
        <w:rPr>
          <w:sz w:val="18"/>
          <w:szCs w:val="18"/>
        </w:rPr>
        <w:t xml:space="preserve">erful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groups, </w:t>
      </w:r>
      <w:r>
        <w:rPr>
          <w:spacing w:val="17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particularly</w:t>
      </w:r>
      <w:r>
        <w:rPr>
          <w:spacing w:val="5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1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situations</w:t>
      </w:r>
      <w:r>
        <w:rPr>
          <w:spacing w:val="26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when</w:t>
      </w:r>
      <w:r w:rsidR="00AA1AA8">
        <w:rPr>
          <w:w w:val="11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lastRenderedPageBreak/>
        <w:t>expropriation</w:t>
      </w:r>
      <w:r>
        <w:rPr>
          <w:spacing w:val="2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widely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used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8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 xml:space="preserve">particular </w:t>
      </w:r>
      <w:r>
        <w:rPr>
          <w:sz w:val="18"/>
          <w:szCs w:val="18"/>
        </w:rPr>
        <w:t>kind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de</w:t>
      </w:r>
      <w:r>
        <w:rPr>
          <w:spacing w:val="-5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elopme</w:t>
      </w:r>
      <w:r>
        <w:rPr>
          <w:spacing w:val="-4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t.</w:t>
      </w:r>
      <w:r>
        <w:rPr>
          <w:spacing w:val="3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su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cases,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mar</w:t>
      </w:r>
      <w:r>
        <w:rPr>
          <w:spacing w:val="-5"/>
          <w:w w:val="112"/>
          <w:sz w:val="18"/>
          <w:szCs w:val="18"/>
        </w:rPr>
        <w:t>k</w:t>
      </w:r>
      <w:r>
        <w:rPr>
          <w:w w:val="113"/>
          <w:sz w:val="18"/>
          <w:szCs w:val="18"/>
        </w:rPr>
        <w:t xml:space="preserve">et- </w:t>
      </w:r>
      <w:r>
        <w:rPr>
          <w:sz w:val="18"/>
          <w:szCs w:val="18"/>
        </w:rPr>
        <w:t xml:space="preserve">based </w:t>
      </w:r>
      <w:r>
        <w:rPr>
          <w:spacing w:val="2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appr</w:t>
      </w:r>
      <w:r>
        <w:rPr>
          <w:spacing w:val="1"/>
          <w:w w:val="111"/>
          <w:sz w:val="18"/>
          <w:szCs w:val="18"/>
        </w:rPr>
        <w:t>o</w:t>
      </w:r>
      <w:r>
        <w:rPr>
          <w:w w:val="111"/>
          <w:sz w:val="18"/>
          <w:szCs w:val="18"/>
        </w:rPr>
        <w:t>a</w:t>
      </w:r>
      <w:r>
        <w:rPr>
          <w:spacing w:val="-6"/>
          <w:w w:val="111"/>
          <w:sz w:val="18"/>
          <w:szCs w:val="18"/>
        </w:rPr>
        <w:t>c</w:t>
      </w:r>
      <w:r>
        <w:rPr>
          <w:w w:val="111"/>
          <w:sz w:val="18"/>
          <w:szCs w:val="18"/>
        </w:rPr>
        <w:t>h</w:t>
      </w:r>
      <w:r>
        <w:rPr>
          <w:spacing w:val="29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not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as  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olitically</w:t>
      </w:r>
      <w:r>
        <w:rPr>
          <w:spacing w:val="10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neutral</w:t>
      </w:r>
      <w:r>
        <w:rPr>
          <w:spacing w:val="4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“o</w:t>
      </w:r>
      <w:r>
        <w:rPr>
          <w:spacing w:val="12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jecti</w:t>
      </w:r>
      <w:r>
        <w:rPr>
          <w:spacing w:val="-5"/>
          <w:w w:val="109"/>
          <w:sz w:val="18"/>
          <w:szCs w:val="18"/>
        </w:rPr>
        <w:t>v</w:t>
      </w:r>
      <w:r>
        <w:rPr>
          <w:w w:val="109"/>
          <w:sz w:val="18"/>
          <w:szCs w:val="18"/>
        </w:rPr>
        <w:t>e”</w:t>
      </w:r>
      <w:r>
        <w:rPr>
          <w:spacing w:val="3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as  its </w:t>
      </w:r>
      <w:r>
        <w:rPr>
          <w:spacing w:val="1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pro</w:t>
      </w:r>
      <w:r>
        <w:rPr>
          <w:spacing w:val="7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one</w:t>
      </w:r>
      <w:r>
        <w:rPr>
          <w:spacing w:val="-4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ts</w:t>
      </w:r>
      <w:r>
        <w:rPr>
          <w:spacing w:val="2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tend </w:t>
      </w:r>
      <w:r>
        <w:rPr>
          <w:spacing w:val="34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to </w:t>
      </w:r>
      <w:r>
        <w:rPr>
          <w:w w:val="110"/>
          <w:sz w:val="18"/>
          <w:szCs w:val="18"/>
        </w:rPr>
        <w:t>argue.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94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Stinessen,</w:t>
      </w:r>
      <w:r>
        <w:rPr>
          <w:spacing w:val="-7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“Erstatning</w:t>
      </w:r>
      <w:r>
        <w:rPr>
          <w:spacing w:val="4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er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erv </w:t>
      </w:r>
      <w:r>
        <w:rPr>
          <w:spacing w:val="1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v</w:t>
      </w:r>
      <w:r>
        <w:rPr>
          <w:spacing w:val="3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fallrettigheter”</w:t>
      </w:r>
      <w:r>
        <w:rPr>
          <w:spacing w:val="13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88).</w:t>
      </w:r>
    </w:p>
    <w:p w:rsidR="00AB4157" w:rsidRDefault="00C52724" w:rsidP="00AA1AA8">
      <w:pPr>
        <w:spacing w:before="4" w:line="220" w:lineRule="exact"/>
        <w:ind w:left="677" w:right="665" w:firstLine="176"/>
        <w:rPr>
          <w:sz w:val="15"/>
          <w:szCs w:val="15"/>
        </w:rPr>
      </w:pPr>
      <w:r>
        <w:rPr>
          <w:position w:val="8"/>
          <w:sz w:val="12"/>
          <w:szCs w:val="12"/>
        </w:rPr>
        <w:t>95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Stinessen,</w:t>
      </w:r>
      <w:r>
        <w:rPr>
          <w:spacing w:val="15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“Erstatning 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for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er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erv </w:t>
      </w:r>
      <w:r>
        <w:rPr>
          <w:spacing w:val="3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 </w:t>
      </w:r>
      <w:r>
        <w:rPr>
          <w:spacing w:val="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fallrettigheter”</w:t>
      </w:r>
      <w:r>
        <w:rPr>
          <w:spacing w:val="3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(n </w:t>
      </w:r>
      <w:r>
        <w:rPr>
          <w:spacing w:val="13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 xml:space="preserve">88); </w:t>
      </w:r>
      <w:r>
        <w:rPr>
          <w:w w:val="111"/>
          <w:sz w:val="18"/>
          <w:szCs w:val="18"/>
        </w:rPr>
        <w:t>So</w:t>
      </w:r>
      <w:r>
        <w:rPr>
          <w:spacing w:val="-6"/>
          <w:w w:val="111"/>
          <w:sz w:val="18"/>
          <w:szCs w:val="18"/>
        </w:rPr>
        <w:t>n</w:t>
      </w:r>
      <w:r>
        <w:rPr>
          <w:w w:val="111"/>
          <w:sz w:val="18"/>
          <w:szCs w:val="18"/>
        </w:rPr>
        <w:t>tum</w:t>
      </w:r>
      <w:r>
        <w:rPr>
          <w:spacing w:val="1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Sofienlund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78).</w:t>
      </w:r>
    </w:p>
    <w:p w:rsidR="00AB4157" w:rsidRDefault="00C52724">
      <w:pPr>
        <w:ind w:left="852"/>
        <w:rPr>
          <w:sz w:val="18"/>
          <w:szCs w:val="18"/>
        </w:rPr>
      </w:pPr>
      <w:r>
        <w:rPr>
          <w:position w:val="8"/>
          <w:sz w:val="12"/>
          <w:szCs w:val="12"/>
        </w:rPr>
        <w:t>96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Ule</w:t>
      </w:r>
      <w:r>
        <w:rPr>
          <w:spacing w:val="-9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g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82).</w:t>
      </w:r>
    </w:p>
    <w:p w:rsidR="00AB4157" w:rsidRDefault="00C52724" w:rsidP="00AA1AA8">
      <w:pPr>
        <w:spacing w:before="4" w:line="220" w:lineRule="exact"/>
        <w:ind w:left="677" w:right="665" w:firstLine="176"/>
        <w:jc w:val="both"/>
        <w:rPr>
          <w:sz w:val="14"/>
          <w:szCs w:val="14"/>
        </w:rPr>
      </w:pPr>
      <w:r>
        <w:rPr>
          <w:position w:val="8"/>
          <w:sz w:val="12"/>
          <w:szCs w:val="12"/>
        </w:rPr>
        <w:t>97</w:t>
      </w:r>
      <w:r>
        <w:rPr>
          <w:spacing w:val="5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Stinessen,</w:t>
      </w:r>
      <w:r>
        <w:rPr>
          <w:spacing w:val="-4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“Erstatning</w:t>
      </w:r>
      <w:r>
        <w:rPr>
          <w:spacing w:val="41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er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erv </w:t>
      </w:r>
      <w:r>
        <w:rPr>
          <w:spacing w:val="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v</w:t>
      </w:r>
      <w:r>
        <w:rPr>
          <w:spacing w:val="39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fallre</w:t>
      </w:r>
      <w:r>
        <w:rPr>
          <w:w w:val="116"/>
          <w:sz w:val="18"/>
          <w:szCs w:val="18"/>
        </w:rPr>
        <w:t xml:space="preserve">ttigheter” </w:t>
      </w:r>
      <w:r>
        <w:rPr>
          <w:sz w:val="18"/>
          <w:szCs w:val="18"/>
        </w:rPr>
        <w:t>(n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88);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Larsen,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Stinessen, “</w:t>
      </w:r>
      <w:r>
        <w:rPr>
          <w:spacing w:val="-17"/>
          <w:w w:val="111"/>
          <w:sz w:val="18"/>
          <w:szCs w:val="18"/>
        </w:rPr>
        <w:t>F</w:t>
      </w:r>
      <w:r>
        <w:rPr>
          <w:w w:val="111"/>
          <w:sz w:val="18"/>
          <w:szCs w:val="18"/>
        </w:rPr>
        <w:t>allerstatning</w:t>
      </w:r>
      <w:r>
        <w:rPr>
          <w:spacing w:val="3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0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Ule</w:t>
      </w:r>
      <w:r>
        <w:rPr>
          <w:spacing w:val="6"/>
          <w:w w:val="107"/>
          <w:sz w:val="18"/>
          <w:szCs w:val="18"/>
        </w:rPr>
        <w:t>b</w:t>
      </w:r>
      <w:r>
        <w:rPr>
          <w:w w:val="107"/>
          <w:sz w:val="18"/>
          <w:szCs w:val="18"/>
        </w:rPr>
        <w:t>erg-dommen”</w:t>
      </w:r>
      <w:r>
        <w:rPr>
          <w:spacing w:val="22"/>
          <w:w w:val="107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88);</w:t>
      </w:r>
      <w:r>
        <w:rPr>
          <w:spacing w:val="35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Larse</w:t>
      </w:r>
      <w:r>
        <w:rPr>
          <w:w w:val="113"/>
          <w:sz w:val="18"/>
          <w:szCs w:val="18"/>
        </w:rPr>
        <w:t>n,</w:t>
      </w:r>
      <w:r>
        <w:rPr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Lund,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 </w:t>
      </w:r>
      <w:r>
        <w:rPr>
          <w:w w:val="109"/>
          <w:sz w:val="18"/>
          <w:szCs w:val="18"/>
        </w:rPr>
        <w:t>Stinessen,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“Er </w:t>
      </w:r>
      <w:r>
        <w:rPr>
          <w:spacing w:val="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naturhestekraftmet</w:t>
      </w:r>
      <w:r>
        <w:rPr>
          <w:spacing w:val="8"/>
          <w:w w:val="112"/>
          <w:sz w:val="18"/>
          <w:szCs w:val="18"/>
        </w:rPr>
        <w:t>o</w:t>
      </w:r>
      <w:r>
        <w:rPr>
          <w:w w:val="112"/>
          <w:sz w:val="18"/>
          <w:szCs w:val="18"/>
        </w:rPr>
        <w:t>den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rettshistorie?”</w:t>
      </w:r>
      <w:r>
        <w:rPr>
          <w:spacing w:val="3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88),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series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6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 xml:space="preserve">Nor-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egian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pa</w:t>
      </w:r>
      <w:r>
        <w:rPr>
          <w:spacing w:val="6"/>
          <w:sz w:val="18"/>
          <w:szCs w:val="18"/>
        </w:rPr>
        <w:t>p</w:t>
      </w:r>
      <w:r>
        <w:rPr>
          <w:sz w:val="18"/>
          <w:szCs w:val="18"/>
        </w:rPr>
        <w:t xml:space="preserve">ers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discussing </w:t>
      </w:r>
      <w:r>
        <w:rPr>
          <w:spacing w:val="1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the</w:t>
      </w:r>
      <w:r>
        <w:rPr>
          <w:spacing w:val="12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new</w:t>
      </w:r>
      <w:r>
        <w:rPr>
          <w:spacing w:val="32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met</w:t>
      </w:r>
      <w:r>
        <w:rPr>
          <w:w w:val="107"/>
          <w:sz w:val="18"/>
          <w:szCs w:val="18"/>
        </w:rPr>
        <w:t>h</w:t>
      </w:r>
      <w:r>
        <w:rPr>
          <w:spacing w:val="6"/>
          <w:w w:val="107"/>
          <w:sz w:val="18"/>
          <w:szCs w:val="18"/>
        </w:rPr>
        <w:t>o</w:t>
      </w:r>
      <w:r>
        <w:rPr>
          <w:w w:val="113"/>
          <w:sz w:val="18"/>
          <w:szCs w:val="18"/>
        </w:rPr>
        <w:t>d.</w:t>
      </w:r>
    </w:p>
    <w:p w:rsidR="00AB4157" w:rsidRDefault="00C52724" w:rsidP="00377B95">
      <w:pPr>
        <w:spacing w:line="253" w:lineRule="auto"/>
        <w:ind w:left="677" w:right="664" w:firstLine="176"/>
        <w:jc w:val="both"/>
        <w:rPr>
          <w:sz w:val="15"/>
          <w:szCs w:val="15"/>
        </w:rPr>
      </w:pPr>
      <w:r>
        <w:rPr>
          <w:position w:val="8"/>
          <w:sz w:val="12"/>
          <w:szCs w:val="12"/>
        </w:rPr>
        <w:t xml:space="preserve">98 </w:t>
      </w:r>
      <w:r>
        <w:rPr>
          <w:sz w:val="18"/>
          <w:szCs w:val="18"/>
        </w:rPr>
        <w:t>See,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e.g.,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BKK </w:t>
      </w:r>
      <w:r>
        <w:rPr>
          <w:spacing w:val="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</w:t>
      </w:r>
      <w:r>
        <w:rPr>
          <w:spacing w:val="-10"/>
          <w:w w:val="109"/>
          <w:sz w:val="18"/>
          <w:szCs w:val="18"/>
        </w:rPr>
        <w:t>ro</w:t>
      </w:r>
      <w:r>
        <w:rPr>
          <w:w w:val="109"/>
          <w:sz w:val="18"/>
          <w:szCs w:val="18"/>
        </w:rPr>
        <w:t>duksjon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9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A</w:t>
      </w:r>
      <w:r>
        <w:rPr>
          <w:sz w:val="18"/>
          <w:szCs w:val="18"/>
        </w:rPr>
        <w:t xml:space="preserve">ustgulen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others </w:t>
      </w:r>
      <w:r>
        <w:rPr>
          <w:spacing w:val="2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R</w:t>
      </w:r>
      <w:r>
        <w:rPr>
          <w:sz w:val="18"/>
          <w:szCs w:val="18"/>
        </w:rPr>
        <w:t xml:space="preserve">t-2011-1683;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Ot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aft </w:t>
      </w:r>
      <w:r>
        <w:rPr>
          <w:spacing w:val="20"/>
          <w:sz w:val="18"/>
          <w:szCs w:val="18"/>
        </w:rPr>
        <w:t xml:space="preserve"> </w:t>
      </w:r>
      <w:r>
        <w:rPr>
          <w:spacing w:val="-5"/>
          <w:w w:val="106"/>
          <w:sz w:val="18"/>
          <w:szCs w:val="18"/>
        </w:rPr>
        <w:t>D</w:t>
      </w:r>
      <w:r>
        <w:rPr>
          <w:w w:val="110"/>
          <w:sz w:val="18"/>
          <w:szCs w:val="18"/>
        </w:rPr>
        <w:t xml:space="preserve">A, </w:t>
      </w:r>
      <w:r>
        <w:rPr>
          <w:w w:val="111"/>
          <w:sz w:val="18"/>
          <w:szCs w:val="18"/>
        </w:rPr>
        <w:t>Otte</w:t>
      </w:r>
      <w:r>
        <w:rPr>
          <w:spacing w:val="-10"/>
          <w:w w:val="111"/>
          <w:sz w:val="18"/>
          <w:szCs w:val="18"/>
        </w:rPr>
        <w:t>r</w:t>
      </w:r>
      <w:r>
        <w:rPr>
          <w:w w:val="111"/>
          <w:sz w:val="18"/>
          <w:szCs w:val="18"/>
        </w:rPr>
        <w:t>aaen</w:t>
      </w:r>
      <w:r>
        <w:rPr>
          <w:spacing w:val="39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Brugseierfo</w:t>
      </w:r>
      <w:r>
        <w:rPr>
          <w:spacing w:val="-9"/>
          <w:w w:val="111"/>
          <w:sz w:val="18"/>
          <w:szCs w:val="18"/>
        </w:rPr>
        <w:t>r</w:t>
      </w:r>
      <w:r>
        <w:rPr>
          <w:w w:val="111"/>
          <w:sz w:val="18"/>
          <w:szCs w:val="18"/>
        </w:rPr>
        <w:t>ening</w:t>
      </w:r>
      <w:r>
        <w:rPr>
          <w:spacing w:val="-1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v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Bjørna</w:t>
      </w:r>
      <w:r>
        <w:rPr>
          <w:spacing w:val="-29"/>
          <w:w w:val="129"/>
          <w:sz w:val="18"/>
          <w:szCs w:val="18"/>
        </w:rPr>
        <w:t>r</w:t>
      </w:r>
      <w:r>
        <w:rPr>
          <w:spacing w:val="-123"/>
          <w:w w:val="254"/>
          <w:sz w:val="18"/>
          <w:szCs w:val="18"/>
        </w:rPr>
        <w:t>˚</w:t>
      </w:r>
      <w:r>
        <w:rPr>
          <w:w w:val="117"/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others</w:t>
      </w:r>
      <w:r>
        <w:rPr>
          <w:spacing w:val="27"/>
          <w:w w:val="1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R</w:t>
      </w:r>
      <w:r>
        <w:rPr>
          <w:sz w:val="18"/>
          <w:szCs w:val="18"/>
        </w:rPr>
        <w:t xml:space="preserve">t-2010-1056; </w:t>
      </w:r>
      <w:r>
        <w:rPr>
          <w:spacing w:val="2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Bjørna</w:t>
      </w:r>
      <w:r>
        <w:rPr>
          <w:spacing w:val="-29"/>
          <w:w w:val="129"/>
          <w:sz w:val="18"/>
          <w:szCs w:val="18"/>
        </w:rPr>
        <w:t>r</w:t>
      </w:r>
      <w:r>
        <w:rPr>
          <w:spacing w:val="-123"/>
          <w:w w:val="254"/>
          <w:sz w:val="18"/>
          <w:szCs w:val="18"/>
        </w:rPr>
        <w:t>˚</w:t>
      </w:r>
      <w:r>
        <w:rPr>
          <w:w w:val="117"/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others</w:t>
      </w:r>
      <w:r>
        <w:rPr>
          <w:sz w:val="18"/>
          <w:szCs w:val="18"/>
        </w:rPr>
        <w:t xml:space="preserve">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v Ot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>r</w:t>
      </w:r>
      <w:r>
        <w:rPr>
          <w:sz w:val="18"/>
          <w:szCs w:val="18"/>
        </w:rPr>
        <w:t xml:space="preserve">aft </w:t>
      </w:r>
      <w:r>
        <w:rPr>
          <w:spacing w:val="2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D</w:t>
      </w:r>
      <w:r>
        <w:rPr>
          <w:sz w:val="18"/>
          <w:szCs w:val="18"/>
        </w:rPr>
        <w:t>A,</w:t>
      </w:r>
      <w:r>
        <w:rPr>
          <w:spacing w:val="4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Otte</w:t>
      </w:r>
      <w:r>
        <w:rPr>
          <w:spacing w:val="-10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 xml:space="preserve">aaens </w:t>
      </w:r>
      <w:r>
        <w:rPr>
          <w:spacing w:val="2"/>
          <w:w w:val="10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Brugseierfo</w:t>
      </w:r>
      <w:r>
        <w:rPr>
          <w:spacing w:val="-9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>ening</w:t>
      </w:r>
      <w:r>
        <w:rPr>
          <w:spacing w:val="19"/>
          <w:w w:val="109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R</w:t>
      </w:r>
      <w:r>
        <w:rPr>
          <w:w w:val="109"/>
          <w:sz w:val="18"/>
          <w:szCs w:val="18"/>
        </w:rPr>
        <w:t>t-2013-612.</w:t>
      </w:r>
      <w:r>
        <w:rPr>
          <w:spacing w:val="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argume</w:t>
      </w:r>
      <w:r>
        <w:rPr>
          <w:spacing w:val="-4"/>
          <w:w w:val="110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1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often  </w:t>
      </w:r>
      <w:r>
        <w:rPr>
          <w:w w:val="109"/>
          <w:sz w:val="18"/>
          <w:szCs w:val="18"/>
        </w:rPr>
        <w:t xml:space="preserve">sugar- </w:t>
      </w:r>
      <w:r>
        <w:rPr>
          <w:sz w:val="18"/>
          <w:szCs w:val="18"/>
        </w:rPr>
        <w:t xml:space="preserve">coated 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 xml:space="preserve">y  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oi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ting</w:t>
      </w:r>
      <w:r>
        <w:rPr>
          <w:spacing w:val="2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reasons </w:t>
      </w:r>
      <w:r>
        <w:rPr>
          <w:spacing w:val="2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underlying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decision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4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gra</w:t>
      </w:r>
      <w:r>
        <w:rPr>
          <w:spacing w:val="-6"/>
          <w:w w:val="116"/>
          <w:sz w:val="18"/>
          <w:szCs w:val="18"/>
        </w:rPr>
        <w:t>n</w:t>
      </w:r>
      <w:r>
        <w:rPr>
          <w:w w:val="116"/>
          <w:sz w:val="18"/>
          <w:szCs w:val="18"/>
        </w:rPr>
        <w:t>t</w:t>
      </w:r>
      <w:r>
        <w:rPr>
          <w:spacing w:val="21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license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9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 xml:space="preserve">ypically </w:t>
      </w:r>
      <w:r>
        <w:rPr>
          <w:sz w:val="18"/>
          <w:szCs w:val="18"/>
        </w:rPr>
        <w:t xml:space="preserve">energy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efficiency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6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rather</w:t>
      </w:r>
      <w:r>
        <w:rPr>
          <w:spacing w:val="16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than</w:t>
      </w:r>
      <w:r>
        <w:rPr>
          <w:spacing w:val="20"/>
          <w:w w:val="1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f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cusing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on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formal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license  itself.   In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1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wa</w:t>
      </w:r>
      <w:r>
        <w:rPr>
          <w:spacing w:val="-15"/>
          <w:sz w:val="18"/>
          <w:szCs w:val="18"/>
        </w:rPr>
        <w:t>y</w:t>
      </w:r>
      <w:r>
        <w:rPr>
          <w:sz w:val="18"/>
          <w:szCs w:val="18"/>
        </w:rPr>
        <w:t xml:space="preserve">, </w:t>
      </w:r>
      <w:r>
        <w:rPr>
          <w:spacing w:val="8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 xml:space="preserve">one </w:t>
      </w:r>
      <w:r>
        <w:rPr>
          <w:sz w:val="18"/>
          <w:szCs w:val="18"/>
        </w:rPr>
        <w:t>arri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es </w:t>
      </w:r>
      <w:r>
        <w:rPr>
          <w:spacing w:val="11"/>
          <w:sz w:val="18"/>
          <w:szCs w:val="18"/>
        </w:rPr>
        <w:t xml:space="preserve"> </w:t>
      </w:r>
      <w:r>
        <w:rPr>
          <w:w w:val="126"/>
          <w:sz w:val="18"/>
          <w:szCs w:val="18"/>
        </w:rPr>
        <w:t>at</w:t>
      </w:r>
      <w:r>
        <w:rPr>
          <w:spacing w:val="-5"/>
          <w:w w:val="126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3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i</w:t>
      </w:r>
      <w:r>
        <w:rPr>
          <w:spacing w:val="-6"/>
          <w:w w:val="115"/>
          <w:sz w:val="18"/>
          <w:szCs w:val="18"/>
        </w:rPr>
        <w:t>n</w:t>
      </w:r>
      <w:r>
        <w:rPr>
          <w:w w:val="115"/>
          <w:sz w:val="18"/>
          <w:szCs w:val="18"/>
        </w:rPr>
        <w:t>terpretation</w:t>
      </w:r>
      <w:r>
        <w:rPr>
          <w:spacing w:val="2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no-s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heme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rule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where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 xml:space="preserve">y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heme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can</w:t>
      </w:r>
      <w:r>
        <w:rPr>
          <w:spacing w:val="32"/>
          <w:sz w:val="18"/>
          <w:szCs w:val="18"/>
        </w:rPr>
        <w:t xml:space="preserve"> </w:t>
      </w:r>
      <w:r>
        <w:rPr>
          <w:spacing w:val="5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erhaps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said </w:t>
      </w:r>
      <w:r>
        <w:rPr>
          <w:sz w:val="18"/>
          <w:szCs w:val="18"/>
        </w:rPr>
        <w:t>to  h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 </w:t>
      </w:r>
      <w:r>
        <w:rPr>
          <w:spacing w:val="10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een </w:t>
      </w:r>
      <w:r>
        <w:rPr>
          <w:spacing w:val="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disregarded</w:t>
      </w:r>
      <w:r>
        <w:rPr>
          <w:spacing w:val="2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en  </w:t>
      </w:r>
      <w:r>
        <w:rPr>
          <w:w w:val="112"/>
          <w:sz w:val="18"/>
          <w:szCs w:val="18"/>
        </w:rPr>
        <w:t>though</w:t>
      </w:r>
      <w:r>
        <w:rPr>
          <w:spacing w:val="19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one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still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ta</w:t>
      </w:r>
      <w:r>
        <w:rPr>
          <w:spacing w:val="-5"/>
          <w:sz w:val="18"/>
          <w:szCs w:val="18"/>
        </w:rPr>
        <w:t>k</w:t>
      </w:r>
      <w:r>
        <w:rPr>
          <w:sz w:val="18"/>
          <w:szCs w:val="18"/>
        </w:rPr>
        <w:t xml:space="preserve">es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to </w:t>
      </w:r>
      <w:r>
        <w:rPr>
          <w:spacing w:val="13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accou</w:t>
      </w:r>
      <w:r>
        <w:rPr>
          <w:spacing w:val="-4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22"/>
          <w:sz w:val="18"/>
          <w:szCs w:val="18"/>
        </w:rPr>
        <w:t xml:space="preserve"> </w:t>
      </w:r>
      <w:r>
        <w:rPr>
          <w:sz w:val="18"/>
          <w:szCs w:val="18"/>
        </w:rPr>
        <w:t xml:space="preserve">reasons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w</w:t>
      </w:r>
      <w:r>
        <w:rPr>
          <w:spacing w:val="-5"/>
          <w:sz w:val="18"/>
          <w:szCs w:val="18"/>
        </w:rPr>
        <w:t>h</w:t>
      </w:r>
      <w:r>
        <w:rPr>
          <w:sz w:val="18"/>
          <w:szCs w:val="18"/>
        </w:rPr>
        <w:t>y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it </w:t>
      </w:r>
      <w:r>
        <w:rPr>
          <w:spacing w:val="1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 xml:space="preserve">should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preferred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>er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other </w:t>
      </w:r>
      <w:r>
        <w:rPr>
          <w:spacing w:val="20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spacing w:val="-5"/>
          <w:w w:val="103"/>
          <w:sz w:val="18"/>
          <w:szCs w:val="18"/>
        </w:rPr>
        <w:t>c</w:t>
      </w:r>
      <w:r>
        <w:rPr>
          <w:w w:val="107"/>
          <w:sz w:val="18"/>
          <w:szCs w:val="18"/>
        </w:rPr>
        <w:t>hemes.</w:t>
      </w:r>
      <w:r w:rsidR="00377B95">
        <w:rPr>
          <w:sz w:val="15"/>
          <w:szCs w:val="15"/>
        </w:rPr>
        <w:t xml:space="preserve"> </w:t>
      </w:r>
    </w:p>
    <w:p w:rsidR="00AB4157" w:rsidRDefault="00AB4157">
      <w:pPr>
        <w:spacing w:before="3" w:line="140" w:lineRule="exact"/>
        <w:rPr>
          <w:sz w:val="14"/>
          <w:szCs w:val="14"/>
        </w:rPr>
      </w:pPr>
    </w:p>
    <w:p w:rsidR="00AB4157" w:rsidRDefault="00C52724">
      <w:pPr>
        <w:spacing w:line="252" w:lineRule="auto"/>
        <w:ind w:left="677" w:right="665" w:firstLine="103"/>
        <w:jc w:val="both"/>
        <w:rPr>
          <w:sz w:val="18"/>
          <w:szCs w:val="18"/>
        </w:rPr>
      </w:pPr>
      <w:r>
        <w:rPr>
          <w:w w:val="121"/>
          <w:position w:val="8"/>
          <w:sz w:val="12"/>
          <w:szCs w:val="12"/>
        </w:rPr>
        <w:t>101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w w:val="110"/>
          <w:sz w:val="18"/>
          <w:szCs w:val="18"/>
        </w:rPr>
        <w:t>Although</w:t>
      </w:r>
      <w:r>
        <w:rPr>
          <w:spacing w:val="2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y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1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part</w:t>
      </w:r>
      <w:r>
        <w:rPr>
          <w:spacing w:val="19"/>
          <w:w w:val="120"/>
          <w:sz w:val="18"/>
          <w:szCs w:val="18"/>
        </w:rPr>
        <w:t xml:space="preserve"> </w:t>
      </w:r>
      <w:r>
        <w:rPr>
          <w:sz w:val="18"/>
          <w:szCs w:val="18"/>
        </w:rPr>
        <w:t>h</w:t>
      </w:r>
      <w:r>
        <w:rPr>
          <w:spacing w:val="-5"/>
          <w:sz w:val="18"/>
          <w:szCs w:val="18"/>
        </w:rPr>
        <w:t>av</w:t>
      </w:r>
      <w:r>
        <w:rPr>
          <w:sz w:val="18"/>
          <w:szCs w:val="18"/>
        </w:rPr>
        <w:t xml:space="preserve">e </w:t>
      </w:r>
      <w:r>
        <w:rPr>
          <w:spacing w:val="15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een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due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fact </w:t>
      </w:r>
      <w:r>
        <w:rPr>
          <w:spacing w:val="14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18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8"/>
          <w:sz w:val="18"/>
          <w:szCs w:val="18"/>
        </w:rPr>
        <w:t xml:space="preserve"> </w:t>
      </w:r>
      <w:r>
        <w:rPr>
          <w:spacing w:val="5"/>
          <w:w w:val="113"/>
          <w:sz w:val="18"/>
          <w:szCs w:val="18"/>
        </w:rPr>
        <w:t>p</w:t>
      </w:r>
      <w:r>
        <w:rPr>
          <w:w w:val="106"/>
          <w:sz w:val="18"/>
          <w:szCs w:val="18"/>
        </w:rPr>
        <w:t>oi</w:t>
      </w:r>
      <w:r>
        <w:rPr>
          <w:spacing w:val="-5"/>
          <w:w w:val="106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not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raised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efore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court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ap</w:t>
      </w:r>
      <w:r>
        <w:rPr>
          <w:spacing w:val="6"/>
          <w:w w:val="114"/>
          <w:sz w:val="18"/>
          <w:szCs w:val="18"/>
        </w:rPr>
        <w:t>p</w:t>
      </w:r>
      <w:r>
        <w:rPr>
          <w:w w:val="108"/>
          <w:sz w:val="18"/>
          <w:szCs w:val="18"/>
        </w:rPr>
        <w:t>eal.</w:t>
      </w:r>
    </w:p>
    <w:p w:rsidR="00AB4157" w:rsidRDefault="00C52724">
      <w:pPr>
        <w:spacing w:line="200" w:lineRule="exact"/>
        <w:ind w:left="779"/>
        <w:rPr>
          <w:sz w:val="18"/>
          <w:szCs w:val="18"/>
        </w:rPr>
      </w:pPr>
      <w:r>
        <w:rPr>
          <w:w w:val="121"/>
          <w:position w:val="7"/>
          <w:sz w:val="12"/>
          <w:szCs w:val="12"/>
        </w:rPr>
        <w:t>102</w:t>
      </w:r>
      <w:r>
        <w:rPr>
          <w:spacing w:val="-20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 xml:space="preserve">Kløvtveit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(n</w:t>
      </w:r>
      <w:r>
        <w:rPr>
          <w:spacing w:val="39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98)</w:t>
      </w:r>
      <w:r>
        <w:rPr>
          <w:w w:val="113"/>
          <w:sz w:val="18"/>
          <w:szCs w:val="18"/>
        </w:rPr>
        <w:t>.</w:t>
      </w:r>
    </w:p>
    <w:p w:rsidR="00AB4157" w:rsidRDefault="00C52724">
      <w:pPr>
        <w:spacing w:before="4" w:line="220" w:lineRule="exact"/>
        <w:ind w:left="677" w:right="665" w:firstLine="103"/>
        <w:jc w:val="both"/>
        <w:rPr>
          <w:sz w:val="18"/>
          <w:szCs w:val="18"/>
        </w:rPr>
      </w:pPr>
      <w:r>
        <w:rPr>
          <w:w w:val="121"/>
          <w:position w:val="8"/>
          <w:sz w:val="12"/>
          <w:szCs w:val="12"/>
        </w:rPr>
        <w:t>103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Hence,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court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effecti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ely </w:t>
      </w:r>
      <w:r>
        <w:rPr>
          <w:spacing w:val="27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adopted</w:t>
      </w:r>
      <w:r>
        <w:rPr>
          <w:spacing w:val="36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8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com</w:t>
      </w:r>
      <w:r>
        <w:rPr>
          <w:spacing w:val="7"/>
          <w:w w:val="110"/>
          <w:sz w:val="18"/>
          <w:szCs w:val="18"/>
        </w:rPr>
        <w:t>p</w:t>
      </w:r>
      <w:r>
        <w:rPr>
          <w:w w:val="110"/>
          <w:sz w:val="18"/>
          <w:szCs w:val="18"/>
        </w:rPr>
        <w:t>ensation</w:t>
      </w:r>
      <w:r>
        <w:rPr>
          <w:spacing w:val="31"/>
          <w:w w:val="11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approa</w:t>
      </w:r>
      <w:r>
        <w:rPr>
          <w:spacing w:val="-4"/>
          <w:w w:val="110"/>
          <w:sz w:val="18"/>
          <w:szCs w:val="18"/>
        </w:rPr>
        <w:t>c</w:t>
      </w:r>
      <w:r>
        <w:rPr>
          <w:w w:val="110"/>
          <w:sz w:val="18"/>
          <w:szCs w:val="18"/>
        </w:rPr>
        <w:t>h</w:t>
      </w:r>
      <w:r>
        <w:rPr>
          <w:spacing w:val="4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based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3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 xml:space="preserve">same </w:t>
      </w:r>
      <w:r>
        <w:rPr>
          <w:w w:val="110"/>
          <w:sz w:val="18"/>
          <w:szCs w:val="18"/>
        </w:rPr>
        <w:t>conceptual</w:t>
      </w:r>
      <w:r>
        <w:rPr>
          <w:spacing w:val="13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premise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that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Leh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vi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Li</w:t>
      </w:r>
      <w:r>
        <w:rPr>
          <w:spacing w:val="-5"/>
          <w:sz w:val="18"/>
          <w:szCs w:val="18"/>
        </w:rPr>
        <w:t>ch</w:t>
      </w:r>
      <w:r>
        <w:rPr>
          <w:sz w:val="18"/>
          <w:szCs w:val="18"/>
        </w:rPr>
        <w:t xml:space="preserve">t’s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SPDC </w:t>
      </w:r>
      <w:r>
        <w:rPr>
          <w:spacing w:val="21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pro</w:t>
      </w:r>
      <w:r>
        <w:rPr>
          <w:spacing w:val="6"/>
          <w:w w:val="108"/>
          <w:sz w:val="18"/>
          <w:szCs w:val="18"/>
        </w:rPr>
        <w:t>p</w:t>
      </w:r>
      <w:r>
        <w:rPr>
          <w:w w:val="108"/>
          <w:sz w:val="18"/>
          <w:szCs w:val="18"/>
        </w:rPr>
        <w:t>osal,</w:t>
      </w:r>
      <w:r>
        <w:rPr>
          <w:spacing w:val="19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discussed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Section</w:t>
      </w:r>
    </w:p>
    <w:p w:rsidR="00AB4157" w:rsidRDefault="00C52724">
      <w:pPr>
        <w:spacing w:before="7"/>
        <w:ind w:left="677"/>
        <w:rPr>
          <w:sz w:val="18"/>
          <w:szCs w:val="18"/>
        </w:rPr>
      </w:pPr>
      <w:r>
        <w:rPr>
          <w:w w:val="106"/>
          <w:sz w:val="18"/>
          <w:szCs w:val="18"/>
        </w:rPr>
        <w:t>2.</w:t>
      </w:r>
    </w:p>
    <w:p w:rsidR="00AB4157" w:rsidRDefault="00C52724" w:rsidP="00377B95">
      <w:pPr>
        <w:spacing w:before="4" w:line="220" w:lineRule="exact"/>
        <w:ind w:left="677" w:right="665" w:firstLine="103"/>
        <w:jc w:val="both"/>
        <w:rPr>
          <w:sz w:val="13"/>
          <w:szCs w:val="13"/>
        </w:rPr>
      </w:pPr>
      <w:r>
        <w:rPr>
          <w:w w:val="121"/>
          <w:position w:val="8"/>
          <w:sz w:val="12"/>
          <w:szCs w:val="12"/>
        </w:rPr>
        <w:t>104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This 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ould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not</w:t>
      </w:r>
      <w:r>
        <w:rPr>
          <w:spacing w:val="41"/>
          <w:sz w:val="18"/>
          <w:szCs w:val="18"/>
        </w:rPr>
        <w:t xml:space="preserve"> </w:t>
      </w:r>
      <w:r>
        <w:rPr>
          <w:w w:val="107"/>
          <w:sz w:val="18"/>
          <w:szCs w:val="18"/>
        </w:rPr>
        <w:t>necessarily</w:t>
      </w:r>
      <w:r>
        <w:rPr>
          <w:spacing w:val="4"/>
          <w:w w:val="107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safe</w:t>
      </w:r>
      <w:r>
        <w:rPr>
          <w:spacing w:val="1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assumption</w:t>
      </w:r>
      <w:r>
        <w:rPr>
          <w:spacing w:val="3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>ma</w:t>
      </w:r>
      <w:r>
        <w:rPr>
          <w:spacing w:val="-5"/>
          <w:sz w:val="18"/>
          <w:szCs w:val="18"/>
        </w:rPr>
        <w:t>k</w:t>
      </w:r>
      <w:r>
        <w:rPr>
          <w:sz w:val="18"/>
          <w:szCs w:val="18"/>
        </w:rPr>
        <w:t>e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7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non-commerci</w:t>
      </w:r>
      <w:r>
        <w:rPr>
          <w:spacing w:val="1"/>
          <w:w w:val="106"/>
          <w:sz w:val="18"/>
          <w:szCs w:val="18"/>
        </w:rPr>
        <w:t>a</w:t>
      </w:r>
      <w:r>
        <w:rPr>
          <w:w w:val="106"/>
          <w:sz w:val="18"/>
          <w:szCs w:val="18"/>
        </w:rPr>
        <w:t>l</w:t>
      </w:r>
      <w:r>
        <w:rPr>
          <w:spacing w:val="14"/>
          <w:w w:val="10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pr</w:t>
      </w:r>
      <w:r>
        <w:rPr>
          <w:spacing w:val="11"/>
          <w:w w:val="110"/>
          <w:sz w:val="18"/>
          <w:szCs w:val="18"/>
        </w:rPr>
        <w:t>o</w:t>
      </w:r>
      <w:r>
        <w:rPr>
          <w:w w:val="110"/>
          <w:sz w:val="18"/>
          <w:szCs w:val="18"/>
        </w:rPr>
        <w:t xml:space="preserve">jects. </w:t>
      </w:r>
      <w:r>
        <w:rPr>
          <w:sz w:val="18"/>
          <w:szCs w:val="18"/>
        </w:rPr>
        <w:t>Su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 </w:t>
      </w:r>
      <w:r>
        <w:rPr>
          <w:spacing w:val="1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pr</w:t>
      </w:r>
      <w:r>
        <w:rPr>
          <w:spacing w:val="12"/>
          <w:w w:val="109"/>
          <w:sz w:val="18"/>
          <w:szCs w:val="18"/>
        </w:rPr>
        <w:t>o</w:t>
      </w:r>
      <w:r>
        <w:rPr>
          <w:w w:val="109"/>
          <w:sz w:val="18"/>
          <w:szCs w:val="18"/>
        </w:rPr>
        <w:t>jects</w:t>
      </w:r>
      <w:r>
        <w:rPr>
          <w:spacing w:val="29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 xml:space="preserve">y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fail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to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pr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 xml:space="preserve">vide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necessary </w:t>
      </w:r>
      <w:r>
        <w:rPr>
          <w:spacing w:val="32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ince</w:t>
      </w:r>
      <w:r>
        <w:rPr>
          <w:spacing w:val="-5"/>
          <w:w w:val="108"/>
          <w:sz w:val="18"/>
          <w:szCs w:val="18"/>
        </w:rPr>
        <w:t>n</w:t>
      </w:r>
      <w:r>
        <w:rPr>
          <w:w w:val="108"/>
          <w:sz w:val="18"/>
          <w:szCs w:val="18"/>
        </w:rPr>
        <w:t>ti</w:t>
      </w:r>
      <w:r>
        <w:rPr>
          <w:spacing w:val="-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es</w:t>
      </w:r>
      <w:r>
        <w:rPr>
          <w:spacing w:val="26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8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</w:t>
      </w:r>
      <w:r>
        <w:rPr>
          <w:spacing w:val="7"/>
          <w:w w:val="109"/>
          <w:sz w:val="18"/>
          <w:szCs w:val="18"/>
        </w:rPr>
        <w:t>o</w:t>
      </w:r>
      <w:r>
        <w:rPr>
          <w:w w:val="109"/>
          <w:sz w:val="18"/>
          <w:szCs w:val="18"/>
        </w:rPr>
        <w:t>o</w:t>
      </w:r>
      <w:r>
        <w:rPr>
          <w:spacing w:val="5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eration,</w:t>
      </w:r>
      <w:r>
        <w:rPr>
          <w:spacing w:val="2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en </w:t>
      </w:r>
      <w:r>
        <w:rPr>
          <w:spacing w:val="4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thou</w:t>
      </w:r>
      <w:r>
        <w:rPr>
          <w:w w:val="107"/>
          <w:sz w:val="18"/>
          <w:szCs w:val="18"/>
        </w:rPr>
        <w:t xml:space="preserve">gh </w:t>
      </w:r>
      <w:r>
        <w:rPr>
          <w:sz w:val="18"/>
          <w:szCs w:val="18"/>
        </w:rPr>
        <w:t xml:space="preserve">they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should </w:t>
      </w:r>
      <w:r>
        <w:rPr>
          <w:spacing w:val="1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ne</w:t>
      </w:r>
      <w:r>
        <w:rPr>
          <w:spacing w:val="-5"/>
          <w:w w:val="108"/>
          <w:sz w:val="18"/>
          <w:szCs w:val="18"/>
        </w:rPr>
        <w:t>v</w:t>
      </w:r>
      <w:r>
        <w:rPr>
          <w:w w:val="108"/>
          <w:sz w:val="18"/>
          <w:szCs w:val="18"/>
        </w:rPr>
        <w:t>ertheless</w:t>
      </w:r>
      <w:r>
        <w:rPr>
          <w:spacing w:val="21"/>
          <w:w w:val="108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carried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out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public </w:t>
      </w:r>
      <w:r>
        <w:rPr>
          <w:spacing w:val="1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15"/>
          <w:sz w:val="18"/>
          <w:szCs w:val="18"/>
        </w:rPr>
        <w:t>terest.</w:t>
      </w:r>
    </w:p>
    <w:p w:rsidR="00AB4157" w:rsidRDefault="00C52724">
      <w:pPr>
        <w:ind w:left="779"/>
        <w:rPr>
          <w:sz w:val="18"/>
          <w:szCs w:val="18"/>
        </w:rPr>
      </w:pPr>
      <w:r>
        <w:rPr>
          <w:w w:val="121"/>
          <w:position w:val="8"/>
          <w:sz w:val="12"/>
          <w:szCs w:val="12"/>
        </w:rPr>
        <w:t>105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>Mi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hael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Heller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Ri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k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Hills,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“Land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Asse</w:t>
      </w:r>
      <w:r>
        <w:rPr>
          <w:spacing w:val="-5"/>
          <w:sz w:val="18"/>
          <w:szCs w:val="18"/>
        </w:rPr>
        <w:t>m</w:t>
      </w:r>
      <w:r>
        <w:rPr>
          <w:sz w:val="18"/>
          <w:szCs w:val="18"/>
        </w:rPr>
        <w:t xml:space="preserve">bly </w:t>
      </w:r>
      <w:r>
        <w:rPr>
          <w:spacing w:val="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Districts”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(2008)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121(6)</w:t>
      </w:r>
      <w:r>
        <w:rPr>
          <w:spacing w:val="40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Har</w:t>
      </w:r>
      <w:r>
        <w:rPr>
          <w:spacing w:val="-11"/>
          <w:w w:val="112"/>
          <w:sz w:val="18"/>
          <w:szCs w:val="18"/>
        </w:rPr>
        <w:t>v</w:t>
      </w:r>
      <w:r>
        <w:rPr>
          <w:w w:val="112"/>
          <w:sz w:val="18"/>
          <w:szCs w:val="18"/>
        </w:rPr>
        <w:t>ard</w:t>
      </w:r>
      <w:r>
        <w:rPr>
          <w:spacing w:val="6"/>
          <w:w w:val="11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L</w:t>
      </w:r>
      <w:r>
        <w:rPr>
          <w:spacing w:val="-5"/>
          <w:w w:val="109"/>
          <w:sz w:val="18"/>
          <w:szCs w:val="18"/>
        </w:rPr>
        <w:t>a</w:t>
      </w:r>
      <w:r>
        <w:rPr>
          <w:w w:val="102"/>
          <w:sz w:val="18"/>
          <w:szCs w:val="18"/>
        </w:rPr>
        <w:t>w</w:t>
      </w:r>
    </w:p>
    <w:p w:rsidR="00AB4157" w:rsidRDefault="00C52724" w:rsidP="00AA1AA8">
      <w:pPr>
        <w:spacing w:before="12"/>
        <w:ind w:left="677"/>
        <w:rPr>
          <w:sz w:val="28"/>
          <w:szCs w:val="28"/>
        </w:rPr>
      </w:pPr>
      <w:r>
        <w:rPr>
          <w:sz w:val="18"/>
          <w:szCs w:val="18"/>
        </w:rPr>
        <w:t>Review</w:t>
      </w:r>
      <w:r>
        <w:rPr>
          <w:spacing w:val="4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14</w:t>
      </w:r>
      <w:r>
        <w:rPr>
          <w:w w:val="104"/>
          <w:sz w:val="18"/>
          <w:szCs w:val="18"/>
        </w:rPr>
        <w:t>65.</w:t>
      </w:r>
    </w:p>
    <w:p w:rsidR="00AB4157" w:rsidRDefault="00C52724">
      <w:pPr>
        <w:spacing w:before="34"/>
        <w:ind w:left="779"/>
        <w:rPr>
          <w:sz w:val="18"/>
          <w:szCs w:val="18"/>
        </w:rPr>
      </w:pPr>
      <w:r>
        <w:rPr>
          <w:w w:val="121"/>
          <w:position w:val="8"/>
          <w:sz w:val="12"/>
          <w:szCs w:val="12"/>
        </w:rPr>
        <w:t>106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Land </w:t>
      </w:r>
      <w:r>
        <w:rPr>
          <w:spacing w:val="1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Consolidation</w:t>
      </w:r>
      <w:r>
        <w:rPr>
          <w:spacing w:val="1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3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1979.</w:t>
      </w:r>
    </w:p>
    <w:p w:rsidR="00AB4157" w:rsidRDefault="00C52724">
      <w:pPr>
        <w:spacing w:line="200" w:lineRule="exact"/>
        <w:ind w:left="779"/>
        <w:rPr>
          <w:sz w:val="18"/>
          <w:szCs w:val="18"/>
        </w:rPr>
      </w:pPr>
      <w:r>
        <w:rPr>
          <w:w w:val="121"/>
          <w:position w:val="7"/>
          <w:sz w:val="12"/>
          <w:szCs w:val="12"/>
        </w:rPr>
        <w:t>107</w:t>
      </w:r>
      <w:r>
        <w:rPr>
          <w:spacing w:val="-20"/>
          <w:position w:val="7"/>
          <w:sz w:val="12"/>
          <w:szCs w:val="12"/>
        </w:rPr>
        <w:t xml:space="preserve"> </w:t>
      </w:r>
      <w:r>
        <w:rPr>
          <w:sz w:val="18"/>
          <w:szCs w:val="18"/>
        </w:rPr>
        <w:t>See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generally 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Øyvind</w:t>
      </w:r>
      <w:r>
        <w:rPr>
          <w:sz w:val="18"/>
          <w:szCs w:val="18"/>
        </w:rPr>
        <w:t xml:space="preserve"> </w:t>
      </w:r>
      <w:r>
        <w:rPr>
          <w:spacing w:val="21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R</w:t>
      </w:r>
      <w:r>
        <w:rPr>
          <w:spacing w:val="-5"/>
          <w:w w:val="114"/>
          <w:sz w:val="18"/>
          <w:szCs w:val="18"/>
        </w:rPr>
        <w:t>a</w:t>
      </w:r>
      <w:r>
        <w:rPr>
          <w:w w:val="107"/>
          <w:sz w:val="18"/>
          <w:szCs w:val="18"/>
        </w:rPr>
        <w:t>v</w:t>
      </w:r>
      <w:r>
        <w:rPr>
          <w:spacing w:val="-23"/>
          <w:w w:val="113"/>
          <w:sz w:val="18"/>
          <w:szCs w:val="18"/>
        </w:rPr>
        <w:t>n</w:t>
      </w:r>
      <w:r>
        <w:rPr>
          <w:spacing w:val="-115"/>
          <w:w w:val="230"/>
          <w:sz w:val="18"/>
          <w:szCs w:val="18"/>
        </w:rPr>
        <w:t>˚</w:t>
      </w:r>
      <w:r>
        <w:rPr>
          <w:w w:val="114"/>
          <w:sz w:val="18"/>
          <w:szCs w:val="18"/>
        </w:rPr>
        <w:t>a,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Pers</w:t>
      </w:r>
      <w:r>
        <w:rPr>
          <w:spacing w:val="-10"/>
          <w:w w:val="109"/>
          <w:sz w:val="18"/>
          <w:szCs w:val="18"/>
        </w:rPr>
        <w:t>p</w:t>
      </w:r>
      <w:r>
        <w:rPr>
          <w:w w:val="109"/>
          <w:sz w:val="18"/>
          <w:szCs w:val="18"/>
        </w:rPr>
        <w:t>ektiver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pacing w:val="-29"/>
          <w:w w:val="104"/>
          <w:sz w:val="18"/>
          <w:szCs w:val="18"/>
        </w:rPr>
        <w:t>p</w:t>
      </w:r>
      <w:r>
        <w:rPr>
          <w:spacing w:val="-123"/>
          <w:w w:val="254"/>
          <w:sz w:val="18"/>
          <w:szCs w:val="18"/>
        </w:rPr>
        <w:t>˚</w:t>
      </w:r>
      <w:r>
        <w:rPr>
          <w:w w:val="117"/>
          <w:sz w:val="18"/>
          <w:szCs w:val="18"/>
        </w:rPr>
        <w:t>a</w:t>
      </w:r>
      <w:r>
        <w:rPr>
          <w:spacing w:val="21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Jo</w:t>
      </w:r>
      <w:r>
        <w:rPr>
          <w:spacing w:val="-10"/>
          <w:w w:val="108"/>
          <w:sz w:val="18"/>
          <w:szCs w:val="18"/>
        </w:rPr>
        <w:t>r</w:t>
      </w:r>
      <w:r>
        <w:rPr>
          <w:w w:val="108"/>
          <w:sz w:val="18"/>
          <w:szCs w:val="18"/>
        </w:rPr>
        <w:t>dskifte</w:t>
      </w:r>
      <w:r>
        <w:rPr>
          <w:spacing w:val="37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(Gyldendahl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2008).</w:t>
      </w:r>
    </w:p>
    <w:p w:rsidR="00AB4157" w:rsidRDefault="00C52724">
      <w:pPr>
        <w:spacing w:line="200" w:lineRule="exact"/>
        <w:ind w:left="779"/>
        <w:rPr>
          <w:sz w:val="18"/>
          <w:szCs w:val="18"/>
        </w:rPr>
      </w:pPr>
      <w:r>
        <w:rPr>
          <w:w w:val="121"/>
          <w:position w:val="7"/>
          <w:sz w:val="12"/>
          <w:szCs w:val="12"/>
        </w:rPr>
        <w:t>108</w:t>
      </w:r>
      <w:r>
        <w:rPr>
          <w:spacing w:val="-20"/>
          <w:position w:val="7"/>
          <w:sz w:val="12"/>
          <w:szCs w:val="12"/>
        </w:rPr>
        <w:t xml:space="preserve"> </w:t>
      </w:r>
      <w:r>
        <w:rPr>
          <w:w w:val="111"/>
          <w:sz w:val="18"/>
          <w:szCs w:val="18"/>
        </w:rPr>
        <w:t>Sæ</w:t>
      </w:r>
      <w:r>
        <w:rPr>
          <w:spacing w:val="-6"/>
          <w:w w:val="111"/>
          <w:sz w:val="18"/>
          <w:szCs w:val="18"/>
        </w:rPr>
        <w:t>m</w:t>
      </w:r>
      <w:r>
        <w:rPr>
          <w:w w:val="111"/>
          <w:sz w:val="18"/>
          <w:szCs w:val="18"/>
        </w:rPr>
        <w:t xml:space="preserve">und </w:t>
      </w:r>
      <w:r>
        <w:rPr>
          <w:spacing w:val="5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Stokstad, </w:t>
      </w:r>
      <w:r>
        <w:rPr>
          <w:spacing w:val="35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“Bruksordning  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ed </w:t>
      </w:r>
      <w:r>
        <w:rPr>
          <w:spacing w:val="40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Jordskifte </w:t>
      </w:r>
      <w:r>
        <w:rPr>
          <w:spacing w:val="9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 xml:space="preserve">i </w:t>
      </w:r>
      <w:r>
        <w:rPr>
          <w:spacing w:val="2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Sa</w:t>
      </w:r>
      <w:r>
        <w:rPr>
          <w:spacing w:val="-5"/>
          <w:w w:val="110"/>
          <w:sz w:val="18"/>
          <w:szCs w:val="18"/>
        </w:rPr>
        <w:t>m</w:t>
      </w:r>
      <w:r>
        <w:rPr>
          <w:w w:val="110"/>
          <w:sz w:val="18"/>
          <w:szCs w:val="18"/>
        </w:rPr>
        <w:t xml:space="preserve">band </w:t>
      </w:r>
      <w:r>
        <w:rPr>
          <w:spacing w:val="1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med  </w:t>
      </w:r>
      <w:r>
        <w:rPr>
          <w:spacing w:val="3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Ut</w:t>
      </w:r>
      <w:r>
        <w:rPr>
          <w:spacing w:val="-5"/>
          <w:w w:val="108"/>
          <w:sz w:val="18"/>
          <w:szCs w:val="18"/>
        </w:rPr>
        <w:t>b</w:t>
      </w:r>
      <w:r>
        <w:rPr>
          <w:w w:val="108"/>
          <w:sz w:val="18"/>
          <w:szCs w:val="18"/>
        </w:rPr>
        <w:t xml:space="preserve">ygging </w:t>
      </w:r>
      <w:r>
        <w:rPr>
          <w:spacing w:val="17"/>
          <w:w w:val="108"/>
          <w:sz w:val="18"/>
          <w:szCs w:val="18"/>
        </w:rPr>
        <w:t xml:space="preserve"> </w:t>
      </w:r>
      <w:r>
        <w:rPr>
          <w:spacing w:val="-5"/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v</w:t>
      </w:r>
    </w:p>
    <w:p w:rsidR="00AB4157" w:rsidRDefault="00C52724">
      <w:pPr>
        <w:spacing w:before="12"/>
        <w:ind w:left="677"/>
        <w:rPr>
          <w:sz w:val="18"/>
          <w:szCs w:val="18"/>
        </w:rPr>
      </w:pPr>
      <w:r>
        <w:rPr>
          <w:w w:val="102"/>
          <w:sz w:val="18"/>
          <w:szCs w:val="18"/>
        </w:rPr>
        <w:t>S</w:t>
      </w:r>
      <w:r>
        <w:rPr>
          <w:spacing w:val="-23"/>
          <w:w w:val="109"/>
          <w:sz w:val="18"/>
          <w:szCs w:val="18"/>
        </w:rPr>
        <w:t>m</w:t>
      </w:r>
      <w:r>
        <w:rPr>
          <w:spacing w:val="-115"/>
          <w:w w:val="230"/>
          <w:sz w:val="18"/>
          <w:szCs w:val="18"/>
        </w:rPr>
        <w:t>˚</w:t>
      </w:r>
      <w:r>
        <w:rPr>
          <w:w w:val="109"/>
          <w:sz w:val="18"/>
          <w:szCs w:val="18"/>
        </w:rPr>
        <w:t>as</w:t>
      </w:r>
      <w:r>
        <w:rPr>
          <w:spacing w:val="-10"/>
          <w:w w:val="109"/>
          <w:sz w:val="18"/>
          <w:szCs w:val="18"/>
        </w:rPr>
        <w:t>k</w:t>
      </w:r>
      <w:r>
        <w:rPr>
          <w:w w:val="112"/>
          <w:sz w:val="18"/>
          <w:szCs w:val="18"/>
        </w:rPr>
        <w:t>alakraft</w:t>
      </w:r>
      <w:r>
        <w:rPr>
          <w:spacing w:val="-4"/>
          <w:w w:val="112"/>
          <w:sz w:val="18"/>
          <w:szCs w:val="18"/>
        </w:rPr>
        <w:t>v</w:t>
      </w:r>
      <w:r>
        <w:rPr>
          <w:w w:val="110"/>
          <w:sz w:val="18"/>
          <w:szCs w:val="18"/>
        </w:rPr>
        <w:t>erk”</w:t>
      </w:r>
      <w:r>
        <w:rPr>
          <w:spacing w:val="17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(Master</w:t>
      </w:r>
      <w:r>
        <w:rPr>
          <w:spacing w:val="12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Thesis, </w:t>
      </w:r>
      <w:r>
        <w:rPr>
          <w:spacing w:val="1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2011).</w:t>
      </w:r>
    </w:p>
    <w:p w:rsidR="00AB4157" w:rsidRDefault="00C52724">
      <w:pPr>
        <w:spacing w:before="4" w:line="220" w:lineRule="exact"/>
        <w:ind w:left="677" w:right="664" w:firstLine="103"/>
        <w:jc w:val="both"/>
        <w:rPr>
          <w:sz w:val="18"/>
          <w:szCs w:val="18"/>
        </w:rPr>
      </w:pPr>
      <w:r>
        <w:rPr>
          <w:w w:val="121"/>
          <w:position w:val="8"/>
          <w:sz w:val="12"/>
          <w:szCs w:val="12"/>
        </w:rPr>
        <w:t>109</w:t>
      </w:r>
      <w:r>
        <w:rPr>
          <w:spacing w:val="-20"/>
          <w:position w:val="8"/>
          <w:sz w:val="12"/>
          <w:szCs w:val="12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new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on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land </w:t>
      </w:r>
      <w:r>
        <w:rPr>
          <w:spacing w:val="35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consolidation</w:t>
      </w:r>
      <w:r>
        <w:rPr>
          <w:spacing w:val="41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will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ta</w:t>
      </w:r>
      <w:r>
        <w:rPr>
          <w:spacing w:val="-5"/>
          <w:sz w:val="18"/>
          <w:szCs w:val="18"/>
        </w:rPr>
        <w:t>k</w:t>
      </w:r>
      <w:r>
        <w:rPr>
          <w:sz w:val="18"/>
          <w:szCs w:val="18"/>
        </w:rPr>
        <w:t xml:space="preserve">e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effect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2016,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this 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29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a</w:t>
      </w:r>
      <w:r>
        <w:rPr>
          <w:spacing w:val="-5"/>
          <w:w w:val="114"/>
          <w:sz w:val="18"/>
          <w:szCs w:val="18"/>
        </w:rPr>
        <w:t>n</w:t>
      </w:r>
      <w:r>
        <w:rPr>
          <w:w w:val="107"/>
          <w:sz w:val="18"/>
          <w:szCs w:val="18"/>
        </w:rPr>
        <w:t xml:space="preserve">y </w:t>
      </w:r>
      <w:r>
        <w:rPr>
          <w:w w:val="117"/>
          <w:sz w:val="18"/>
          <w:szCs w:val="18"/>
        </w:rPr>
        <w:t>par</w:t>
      </w:r>
      <w:r>
        <w:rPr>
          <w:spacing w:val="-6"/>
          <w:w w:val="117"/>
          <w:sz w:val="18"/>
          <w:szCs w:val="18"/>
        </w:rPr>
        <w:t>t</w:t>
      </w:r>
      <w:r>
        <w:rPr>
          <w:w w:val="117"/>
          <w:sz w:val="18"/>
          <w:szCs w:val="18"/>
        </w:rPr>
        <w:t>y</w:t>
      </w:r>
      <w:r>
        <w:rPr>
          <w:spacing w:val="13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who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4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authorised</w:t>
      </w:r>
      <w:r>
        <w:rPr>
          <w:spacing w:val="1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3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expropriate</w:t>
      </w:r>
      <w:r>
        <w:rPr>
          <w:spacing w:val="16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pro</w:t>
      </w:r>
      <w:r>
        <w:rPr>
          <w:spacing w:val="7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er</w:t>
      </w:r>
      <w:r>
        <w:rPr>
          <w:spacing w:val="-6"/>
          <w:w w:val="111"/>
          <w:sz w:val="18"/>
          <w:szCs w:val="18"/>
        </w:rPr>
        <w:t>t</w:t>
      </w:r>
      <w:r>
        <w:rPr>
          <w:w w:val="111"/>
          <w:sz w:val="18"/>
          <w:szCs w:val="18"/>
        </w:rPr>
        <w:t>y</w:t>
      </w:r>
      <w:r>
        <w:rPr>
          <w:spacing w:val="27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is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also</w:t>
      </w:r>
      <w:r>
        <w:rPr>
          <w:spacing w:val="39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>authorised</w:t>
      </w:r>
      <w:r>
        <w:rPr>
          <w:spacing w:val="16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an  </w:t>
      </w:r>
      <w:r>
        <w:rPr>
          <w:w w:val="111"/>
          <w:sz w:val="18"/>
          <w:szCs w:val="18"/>
        </w:rPr>
        <w:t>alternati</w:t>
      </w:r>
      <w:r>
        <w:rPr>
          <w:spacing w:val="-4"/>
          <w:w w:val="111"/>
          <w:sz w:val="18"/>
          <w:szCs w:val="18"/>
        </w:rPr>
        <w:t>v</w:t>
      </w:r>
      <w:r>
        <w:rPr>
          <w:w w:val="111"/>
          <w:sz w:val="18"/>
          <w:szCs w:val="18"/>
        </w:rPr>
        <w:t>e</w:t>
      </w:r>
      <w:r>
        <w:rPr>
          <w:spacing w:val="36"/>
          <w:w w:val="11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 xml:space="preserve">or </w:t>
      </w:r>
      <w:r>
        <w:rPr>
          <w:w w:val="110"/>
          <w:sz w:val="18"/>
          <w:szCs w:val="18"/>
        </w:rPr>
        <w:t>compleme</w:t>
      </w:r>
      <w:r>
        <w:rPr>
          <w:spacing w:val="-4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tary</w:t>
      </w:r>
      <w:r>
        <w:rPr>
          <w:spacing w:val="14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measure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initialise</w:t>
      </w:r>
      <w:r>
        <w:rPr>
          <w:spacing w:val="1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 xml:space="preserve">act 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0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par</w:t>
      </w:r>
      <w:r>
        <w:rPr>
          <w:spacing w:val="-6"/>
          <w:w w:val="117"/>
          <w:sz w:val="18"/>
          <w:szCs w:val="18"/>
        </w:rPr>
        <w:t>t</w:t>
      </w:r>
      <w:r>
        <w:rPr>
          <w:w w:val="117"/>
          <w:sz w:val="18"/>
          <w:szCs w:val="18"/>
        </w:rPr>
        <w:t>y</w:t>
      </w:r>
      <w:r>
        <w:rPr>
          <w:spacing w:val="11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land </w:t>
      </w:r>
      <w:r>
        <w:rPr>
          <w:spacing w:val="1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consolidation</w:t>
      </w:r>
      <w:r>
        <w:rPr>
          <w:spacing w:val="16"/>
          <w:w w:val="108"/>
          <w:sz w:val="18"/>
          <w:szCs w:val="18"/>
        </w:rPr>
        <w:t xml:space="preserve"> </w:t>
      </w:r>
      <w:r>
        <w:rPr>
          <w:w w:val="112"/>
          <w:sz w:val="18"/>
          <w:szCs w:val="18"/>
        </w:rPr>
        <w:t xml:space="preserve">dispute </w:t>
      </w:r>
      <w:r>
        <w:rPr>
          <w:w w:val="125"/>
          <w:sz w:val="18"/>
          <w:szCs w:val="18"/>
        </w:rPr>
        <w:t>that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seeks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organize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7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de</w:t>
      </w:r>
      <w:r>
        <w:rPr>
          <w:spacing w:val="-5"/>
          <w:w w:val="108"/>
          <w:sz w:val="18"/>
          <w:szCs w:val="18"/>
        </w:rPr>
        <w:t>v</w:t>
      </w:r>
      <w:r>
        <w:rPr>
          <w:w w:val="107"/>
          <w:sz w:val="18"/>
          <w:szCs w:val="18"/>
        </w:rPr>
        <w:t>elopme</w:t>
      </w:r>
      <w:r>
        <w:rPr>
          <w:spacing w:val="-4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7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pr</w:t>
      </w:r>
      <w:r>
        <w:rPr>
          <w:spacing w:val="11"/>
          <w:w w:val="110"/>
          <w:sz w:val="18"/>
          <w:szCs w:val="18"/>
        </w:rPr>
        <w:t>o</w:t>
      </w:r>
      <w:r>
        <w:rPr>
          <w:w w:val="112"/>
          <w:sz w:val="18"/>
          <w:szCs w:val="18"/>
        </w:rPr>
        <w:t>ject.</w:t>
      </w:r>
    </w:p>
    <w:sectPr w:rsidR="00AB4157">
      <w:footerReference w:type="default" r:id="rId10"/>
      <w:pgSz w:w="11920" w:h="16840"/>
      <w:pgMar w:top="1560" w:right="1680" w:bottom="280" w:left="1680" w:header="0" w:footer="179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724" w:rsidRDefault="00C52724">
      <w:r>
        <w:separator/>
      </w:r>
    </w:p>
  </w:endnote>
  <w:endnote w:type="continuationSeparator" w:id="0">
    <w:p w:rsidR="00C52724" w:rsidRDefault="00C5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57" w:rsidRDefault="00F1460F">
    <w:pPr>
      <w:spacing w:line="200" w:lineRule="exact"/>
    </w:pPr>
    <w:r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50048" behindDoc="1" locked="0" layoutInCell="1" allowOverlap="1">
              <wp:simplePos x="0" y="0"/>
              <wp:positionH relativeFrom="page">
                <wp:posOffset>3714115</wp:posOffset>
              </wp:positionH>
              <wp:positionV relativeFrom="page">
                <wp:posOffset>9411970</wp:posOffset>
              </wp:positionV>
              <wp:extent cx="120015" cy="163830"/>
              <wp:effectExtent l="0" t="1270" r="4445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4157" w:rsidRDefault="00C52724">
                          <w:pPr>
                            <w:spacing w:line="220" w:lineRule="exact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AA8">
                            <w:rPr>
                              <w:noProof/>
                              <w:sz w:val="22"/>
                              <w:szCs w:val="22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292.45pt;margin-top:741.1pt;width:9.45pt;height:12.9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" filled="f" stroked="f">
              <v:textbox inset="0,0,0,0">
                <w:txbxContent>
                  <w:p w:rsidR="00AB4157" w:rsidRDefault="00C52724">
                    <w:pPr>
                      <w:spacing w:line="220" w:lineRule="exact"/>
                      <w:ind w:left="4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AA8">
                      <w:rPr>
                        <w:noProof/>
                        <w:sz w:val="22"/>
                        <w:szCs w:val="22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57" w:rsidRDefault="00F1460F">
    <w:pPr>
      <w:spacing w:line="200" w:lineRule="exact"/>
    </w:pPr>
    <w:r>
      <w:rPr>
        <w:noProof/>
        <w:lang w:val="nb-NO" w:eastAsia="nb-NO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3679190</wp:posOffset>
              </wp:positionH>
              <wp:positionV relativeFrom="page">
                <wp:posOffset>9411970</wp:posOffset>
              </wp:positionV>
              <wp:extent cx="189230" cy="163830"/>
              <wp:effectExtent l="2540" t="127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B4157" w:rsidRDefault="00C52724">
                          <w:pPr>
                            <w:spacing w:line="220" w:lineRule="exact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A1AA8">
                            <w:rPr>
                              <w:noProof/>
                              <w:sz w:val="22"/>
                              <w:szCs w:val="22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9.7pt;margin-top:741.1pt;width:14.9pt;height:12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" filled="f" stroked="f">
              <v:textbox inset="0,0,0,0">
                <w:txbxContent>
                  <w:p w:rsidR="00AB4157" w:rsidRDefault="00C52724">
                    <w:pPr>
                      <w:spacing w:line="220" w:lineRule="exact"/>
                      <w:ind w:left="4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A1AA8">
                      <w:rPr>
                        <w:noProof/>
                        <w:sz w:val="22"/>
                        <w:szCs w:val="22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724" w:rsidRDefault="00C52724">
      <w:r>
        <w:separator/>
      </w:r>
    </w:p>
  </w:footnote>
  <w:footnote w:type="continuationSeparator" w:id="0">
    <w:p w:rsidR="00C52724" w:rsidRDefault="00C52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55090"/>
    <w:multiLevelType w:val="multilevel"/>
    <w:tmpl w:val="D71E3D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157"/>
    <w:rsid w:val="00377B95"/>
    <w:rsid w:val="00AA1AA8"/>
    <w:rsid w:val="00AB4157"/>
    <w:rsid w:val="00C52724"/>
    <w:rsid w:val="00F1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DC93F-7045-488F-9642-E550B7081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1460F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60F"/>
  </w:style>
  <w:style w:type="character" w:styleId="FootnoteReference">
    <w:name w:val="footnote reference"/>
    <w:basedOn w:val="DefaultParagraphFont"/>
    <w:uiPriority w:val="99"/>
    <w:semiHidden/>
    <w:unhideWhenUsed/>
    <w:rsid w:val="00F1460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www.bkk.no/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6930-0B42-400F-A56E-169EC40DC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2604</Words>
  <Characters>13883</Characters>
  <Application>Microsoft Office Word</Application>
  <DocSecurity>0</DocSecurity>
  <Lines>192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Sjur K Dyrkolbotn</dc:creator>
  <cp:lastModifiedBy>Sjur K Dyrkolbotn</cp:lastModifiedBy>
  <cp:revision>3</cp:revision>
  <dcterms:created xsi:type="dcterms:W3CDTF">2014-12-23T20:22:00Z</dcterms:created>
  <dcterms:modified xsi:type="dcterms:W3CDTF">2014-12-23T20:32:00Z</dcterms:modified>
</cp:coreProperties>
</file>